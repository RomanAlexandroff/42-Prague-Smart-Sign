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" filled="f" stroked="f">
                    <v:textbox>
                      <w:txbxContent>
                        <w:p w14:paraId="6B58A5FB" w14:textId="3A7EFF2D" w:rsidR="003B6801" w:rsidRDefault="00115208" w:rsidP="00757B5E">
                          <w:pPr>
                            <w:spacing w:line="276" w:lineRule="auto"/>
                            <w:rPr>
                              <w:lang w:val="en-GB"/>
                            </w:rPr>
                          </w:pPr>
                          <w:r>
                            <w:t>[</w:t>
                          </w:r>
                          <w:r w:rsidRPr="0025766E">
                            <w:rPr>
                              <w:rFonts w:ascii="AppleSystemUIFont" w:hAnsi="AppleSystemUIFont" w:cs="AppleSystemUIFont"/>
                              <w:sz w:val="26"/>
                              <w:szCs w:val="26"/>
                              <w:lang w:val="en-GB"/>
                            </w:rPr>
                            <w:t>This document contains detailed information about the project and was created as</w:t>
                          </w:r>
                          <w:r w:rsidR="00F72EE1" w:rsidRPr="0025766E">
                            <w:rPr>
                              <w:rFonts w:ascii="AppleSystemUIFont" w:hAnsi="AppleSystemUIFont" w:cs="AppleSystemUIFont"/>
                              <w:sz w:val="26"/>
                              <w:szCs w:val="26"/>
                              <w:lang w:val="en-GB"/>
                            </w:rPr>
                            <w:t xml:space="preserve">     a go-to place to find answers </w:t>
                          </w:r>
                          <w:r w:rsidR="00C329D7" w:rsidRPr="0025766E">
                            <w:rPr>
                              <w:rFonts w:ascii="AppleSystemUIFont" w:hAnsi="AppleSystemUIFont" w:cs="AppleSystemUIFont"/>
                              <w:sz w:val="26"/>
                              <w:szCs w:val="26"/>
                              <w:lang w:val="en-GB"/>
                            </w:rPr>
                            <w:t>to all of your HOWs and WHYs</w:t>
                          </w:r>
                          <w:r w:rsidR="00550913" w:rsidRPr="00550913">
                            <w:rPr>
                              <w:rFonts w:ascii="AppleSystemUIFont" w:hAnsi="AppleSystemUIFont" w:cs="AppleSystemUIFont"/>
                              <w:sz w:val="26"/>
                              <w:szCs w:val="26"/>
                              <w:lang w:val="en-US"/>
                            </w:rPr>
                            <w:t>,</w:t>
                          </w:r>
                          <w:r w:rsidR="00C329D7" w:rsidRPr="0025766E">
                            <w:rPr>
                              <w:rFonts w:ascii="AppleSystemUIFont" w:hAnsi="AppleSystemUIFont" w:cs="AppleSystemUIFont"/>
                              <w:sz w:val="26"/>
                              <w:szCs w:val="26"/>
                              <w:lang w:val="en-GB"/>
                            </w:rPr>
                            <w:t xml:space="preserve"> so </w:t>
                          </w:r>
                          <w:r w:rsidRPr="0025766E">
                            <w:rPr>
                              <w:rFonts w:ascii="AppleSystemUIFont" w:hAnsi="AppleSystemUIFont" w:cs="AppleSystemUIFont"/>
                              <w:sz w:val="26"/>
                              <w:szCs w:val="26"/>
                              <w:lang w:val="en-GB"/>
                            </w:rPr>
                            <w:t xml:space="preserve">the software support and further </w:t>
                          </w:r>
                          <w:r w:rsidR="00C329D7" w:rsidRPr="0025766E">
                            <w:rPr>
                              <w:rFonts w:ascii="AppleSystemUIFont" w:hAnsi="AppleSystemUIFont" w:cs="AppleSystemUIFont"/>
                              <w:sz w:val="26"/>
                              <w:szCs w:val="26"/>
                              <w:lang w:val="en-GB"/>
                            </w:rPr>
                            <w:t xml:space="preserve">project </w:t>
                          </w:r>
                          <w:r w:rsidRPr="0025766E">
                            <w:rPr>
                              <w:rFonts w:ascii="AppleSystemUIFont" w:hAnsi="AppleSystemUIFont" w:cs="AppleSystemUIFont"/>
                              <w:sz w:val="26"/>
                              <w:szCs w:val="26"/>
                              <w:lang w:val="en-GB"/>
                            </w:rPr>
                            <w:t>development</w:t>
                          </w:r>
                          <w:r w:rsidR="00C329D7" w:rsidRPr="0025766E">
                            <w:rPr>
                              <w:rFonts w:ascii="AppleSystemUIFont" w:hAnsi="AppleSystemUIFont" w:cs="AppleSystemUIFont"/>
                              <w:sz w:val="26"/>
                              <w:szCs w:val="26"/>
                              <w:lang w:val="en-GB"/>
                            </w:rPr>
                            <w:t xml:space="preserve"> </w:t>
                          </w:r>
                          <w:r w:rsidR="00953D70">
                            <w:rPr>
                              <w:rFonts w:ascii="AppleSystemUIFont" w:hAnsi="AppleSystemUIFont" w:cs="AppleSystemUIFont"/>
                              <w:sz w:val="26"/>
                              <w:szCs w:val="26"/>
                              <w:lang w:val="en-GB"/>
                            </w:rPr>
                            <w:t>are</w:t>
                          </w:r>
                          <w:r w:rsidR="00C329D7" w:rsidRPr="0025766E">
                            <w:rPr>
                              <w:rFonts w:ascii="AppleSystemUIFont" w:hAnsi="AppleSystemUIFont" w:cs="AppleSystemUIFont"/>
                              <w:sz w:val="26"/>
                              <w:szCs w:val="26"/>
                              <w:lang w:val="en-GB"/>
                            </w:rPr>
                            <w:t xml:space="preserve"> easier</w:t>
                          </w:r>
                          <w:r w:rsidRPr="0025766E">
                            <w:rPr>
                              <w:lang w:val="en-GB"/>
                            </w:rPr>
                            <w:t>.]</w:t>
                          </w:r>
                        </w:p>
                        <w:p w14:paraId="53FC1B4F" w14:textId="77777777" w:rsidR="00757B5E" w:rsidRPr="00757B5E" w:rsidRDefault="00757B5E" w:rsidP="00757B5E">
                          <w:pPr>
                            <w:spacing w:line="276" w:lineRule="auto"/>
                            <w:rPr>
                              <w:sz w:val="4"/>
                              <w:szCs w:val="4"/>
                              <w:lang w:val="en-GB"/>
                            </w:rPr>
                          </w:pPr>
                        </w:p>
                        <w:p w14:paraId="64BCACD7" w14:textId="6E711DA1" w:rsidR="00757B5E" w:rsidRPr="00F72EE1" w:rsidRDefault="00757B5E" w:rsidP="00757B5E">
                          <w:pPr>
                            <w:spacing w:line="276" w:lineRule="auto"/>
                            <w:rPr>
                              <w:rFonts w:ascii="AppleSystemUIFont" w:hAnsi="AppleSystemUIFont" w:cs="AppleSystemUIFont"/>
                              <w:sz w:val="26"/>
                              <w:szCs w:val="26"/>
                            </w:rPr>
                          </w:pPr>
                          <w:r>
                            <w:rPr>
                              <w:lang w:val="en-GB"/>
                            </w:rPr>
                            <w:t>[ August 2024 ]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0">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32445E40" w:rsidR="003B6801" w:rsidRDefault="00565C8C">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" filled="f" stroked="f">
                    <v:textbox>
                      <w:txbxContent>
                        <w:p w14:paraId="073484BB" w14:textId="32445E40" w:rsidR="003B6801" w:rsidRDefault="00F056FE">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EndPr/>
                            <w:sdtContent>
                              <w:r w:rsidR="00AC5423">
                                <w:rPr>
                                  <w:sz w:val="56"/>
                                </w:rPr>
                                <w:t>[42 prague smart 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565C8C">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" filled="f" stroked="f">
                    <v:textbox>
                      <w:txbxContent>
                        <w:p w14:paraId="131EEFB1" w14:textId="32663AD4" w:rsidR="003B6801" w:rsidRDefault="00F056FE">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End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77777777" w:rsidR="009B65FE" w:rsidRDefault="009B65FE" w:rsidP="00331DC0">
            <w:pPr>
              <w:spacing w:line="360" w:lineRule="auto"/>
              <w:rPr>
                <w:rFonts w:cstheme="minorHAnsi"/>
                <w:sz w:val="24"/>
                <w:szCs w:val="24"/>
              </w:rPr>
            </w:pPr>
            <w:r w:rsidRPr="006B2E30">
              <w:rPr>
                <w:rFonts w:cstheme="minorHAnsi"/>
                <w:sz w:val="24"/>
                <w:szCs w:val="24"/>
              </w:rPr>
              <w:t>1</w:t>
            </w:r>
          </w:p>
          <w:p w14:paraId="54534FC7" w14:textId="77777777" w:rsidR="009B65FE" w:rsidRDefault="009B65FE" w:rsidP="00331DC0">
            <w:pPr>
              <w:spacing w:line="360" w:lineRule="auto"/>
              <w:rPr>
                <w:rFonts w:cstheme="minorHAnsi"/>
                <w:sz w:val="24"/>
                <w:szCs w:val="24"/>
              </w:rPr>
            </w:pPr>
            <w:r w:rsidRPr="006B2E30">
              <w:rPr>
                <w:rFonts w:cstheme="minorHAnsi"/>
                <w:sz w:val="24"/>
                <w:szCs w:val="24"/>
              </w:rPr>
              <w:t>2</w:t>
            </w:r>
          </w:p>
          <w:p w14:paraId="1B2866DA" w14:textId="77777777" w:rsidR="009B65FE" w:rsidRDefault="009B65FE" w:rsidP="00331DC0">
            <w:pPr>
              <w:spacing w:line="360" w:lineRule="auto"/>
              <w:rPr>
                <w:rFonts w:cstheme="minorHAnsi"/>
                <w:sz w:val="24"/>
                <w:szCs w:val="24"/>
              </w:rPr>
            </w:pPr>
            <w:r>
              <w:rPr>
                <w:rFonts w:cstheme="minorHAnsi"/>
                <w:sz w:val="24"/>
                <w:szCs w:val="24"/>
              </w:rPr>
              <w:t>3</w:t>
            </w:r>
          </w:p>
          <w:p w14:paraId="77FE7FB3" w14:textId="77777777" w:rsidR="009B65FE" w:rsidRDefault="009B65FE" w:rsidP="00331DC0">
            <w:pPr>
              <w:spacing w:line="360" w:lineRule="auto"/>
              <w:rPr>
                <w:rFonts w:cstheme="minorHAnsi"/>
                <w:sz w:val="24"/>
                <w:szCs w:val="24"/>
              </w:rPr>
            </w:pPr>
            <w:r>
              <w:rPr>
                <w:rFonts w:cstheme="minorHAnsi"/>
                <w:sz w:val="24"/>
                <w:szCs w:val="24"/>
              </w:rPr>
              <w:t>4</w:t>
            </w:r>
          </w:p>
          <w:p w14:paraId="7975F34E" w14:textId="77777777" w:rsidR="009B65FE" w:rsidRDefault="009B65FE" w:rsidP="00331DC0">
            <w:pPr>
              <w:spacing w:line="360" w:lineRule="auto"/>
              <w:rPr>
                <w:rFonts w:cstheme="minorHAnsi"/>
                <w:sz w:val="24"/>
                <w:szCs w:val="24"/>
              </w:rPr>
            </w:pPr>
            <w:r>
              <w:rPr>
                <w:rFonts w:cstheme="minorHAnsi"/>
                <w:sz w:val="24"/>
                <w:szCs w:val="24"/>
              </w:rPr>
              <w:t>5</w:t>
            </w:r>
          </w:p>
          <w:p w14:paraId="3D03EC26" w14:textId="77777777" w:rsidR="009B65FE" w:rsidRDefault="009B65FE" w:rsidP="00331DC0">
            <w:pPr>
              <w:spacing w:line="360" w:lineRule="auto"/>
              <w:rPr>
                <w:rFonts w:cstheme="minorHAnsi"/>
                <w:sz w:val="24"/>
                <w:szCs w:val="24"/>
              </w:rPr>
            </w:pPr>
            <w:r>
              <w:rPr>
                <w:rFonts w:cstheme="minorHAnsi"/>
                <w:sz w:val="24"/>
                <w:szCs w:val="24"/>
              </w:rPr>
              <w:t>6</w:t>
            </w:r>
          </w:p>
          <w:p w14:paraId="5A874E89" w14:textId="77777777" w:rsidR="009B65FE" w:rsidRDefault="009B65FE" w:rsidP="00331DC0">
            <w:pPr>
              <w:spacing w:line="360" w:lineRule="auto"/>
              <w:rPr>
                <w:rFonts w:cstheme="minorHAnsi"/>
                <w:sz w:val="24"/>
                <w:szCs w:val="24"/>
              </w:rPr>
            </w:pPr>
            <w:r>
              <w:rPr>
                <w:rFonts w:cstheme="minorHAnsi"/>
                <w:sz w:val="24"/>
                <w:szCs w:val="24"/>
              </w:rPr>
              <w:t>7</w:t>
            </w:r>
          </w:p>
          <w:p w14:paraId="13DCCAB8" w14:textId="77777777" w:rsidR="009B65FE" w:rsidRDefault="009B65FE" w:rsidP="00331DC0">
            <w:pPr>
              <w:spacing w:line="360" w:lineRule="auto"/>
              <w:rPr>
                <w:rFonts w:cstheme="minorHAnsi"/>
                <w:sz w:val="24"/>
                <w:szCs w:val="24"/>
              </w:rPr>
            </w:pPr>
            <w:r>
              <w:rPr>
                <w:rFonts w:cstheme="minorHAnsi"/>
                <w:sz w:val="24"/>
                <w:szCs w:val="24"/>
              </w:rPr>
              <w:t>8</w:t>
            </w:r>
          </w:p>
          <w:p w14:paraId="1859AC5E" w14:textId="77777777" w:rsidR="009B65FE" w:rsidRDefault="009B65FE" w:rsidP="00331DC0">
            <w:pPr>
              <w:spacing w:line="360" w:lineRule="auto"/>
              <w:rPr>
                <w:rFonts w:cstheme="minorHAnsi"/>
                <w:sz w:val="24"/>
                <w:szCs w:val="24"/>
              </w:rPr>
            </w:pPr>
            <w:r>
              <w:rPr>
                <w:rFonts w:cstheme="minorHAnsi"/>
                <w:sz w:val="24"/>
                <w:szCs w:val="24"/>
              </w:rPr>
              <w:t>9</w:t>
            </w:r>
          </w:p>
          <w:p w14:paraId="43365C7A" w14:textId="77777777" w:rsidR="009B65FE" w:rsidRDefault="009B65FE" w:rsidP="00331DC0">
            <w:pPr>
              <w:spacing w:line="360" w:lineRule="auto"/>
              <w:rPr>
                <w:rFonts w:cstheme="minorHAnsi"/>
                <w:sz w:val="24"/>
                <w:szCs w:val="24"/>
              </w:rPr>
            </w:pPr>
            <w:r>
              <w:rPr>
                <w:rFonts w:cstheme="minorHAnsi"/>
                <w:sz w:val="24"/>
                <w:szCs w:val="24"/>
              </w:rPr>
              <w:t>10</w:t>
            </w:r>
          </w:p>
          <w:p w14:paraId="1786955B" w14:textId="77777777" w:rsidR="009B65FE" w:rsidRDefault="009B65FE" w:rsidP="00331DC0">
            <w:pPr>
              <w:spacing w:line="360" w:lineRule="auto"/>
              <w:rPr>
                <w:rFonts w:cstheme="minorHAnsi"/>
                <w:sz w:val="24"/>
                <w:szCs w:val="24"/>
              </w:rPr>
            </w:pPr>
            <w:r>
              <w:rPr>
                <w:rFonts w:cstheme="minorHAnsi"/>
                <w:sz w:val="24"/>
                <w:szCs w:val="24"/>
              </w:rPr>
              <w:t>11</w:t>
            </w:r>
          </w:p>
          <w:p w14:paraId="211C8027" w14:textId="77777777" w:rsidR="009B65FE" w:rsidRDefault="009B65FE" w:rsidP="00331DC0">
            <w:pPr>
              <w:spacing w:line="360" w:lineRule="auto"/>
              <w:rPr>
                <w:rFonts w:cstheme="minorHAnsi"/>
                <w:sz w:val="24"/>
                <w:szCs w:val="24"/>
              </w:rPr>
            </w:pPr>
            <w:r>
              <w:rPr>
                <w:rFonts w:cstheme="minorHAnsi"/>
                <w:sz w:val="24"/>
                <w:szCs w:val="24"/>
              </w:rPr>
              <w:t>12</w:t>
            </w:r>
          </w:p>
          <w:p w14:paraId="5D6D2591" w14:textId="77777777" w:rsidR="009B65FE" w:rsidRDefault="009B65FE" w:rsidP="00331DC0">
            <w:pPr>
              <w:spacing w:line="360" w:lineRule="auto"/>
              <w:rPr>
                <w:rFonts w:cstheme="minorHAnsi"/>
                <w:sz w:val="24"/>
                <w:szCs w:val="24"/>
              </w:rPr>
            </w:pPr>
            <w:r>
              <w:rPr>
                <w:rFonts w:cstheme="minorHAnsi"/>
                <w:sz w:val="24"/>
                <w:szCs w:val="24"/>
              </w:rPr>
              <w:t>13</w:t>
            </w:r>
          </w:p>
          <w:p w14:paraId="3F471DDE" w14:textId="77777777" w:rsidR="009B65FE" w:rsidRDefault="009B65FE" w:rsidP="00331DC0">
            <w:pPr>
              <w:spacing w:line="360" w:lineRule="auto"/>
              <w:rPr>
                <w:rFonts w:cstheme="minorHAnsi"/>
                <w:sz w:val="24"/>
                <w:szCs w:val="24"/>
              </w:rPr>
            </w:pPr>
            <w:r>
              <w:rPr>
                <w:rFonts w:cstheme="minorHAnsi"/>
                <w:sz w:val="24"/>
                <w:szCs w:val="24"/>
              </w:rPr>
              <w:t>14</w:t>
            </w:r>
          </w:p>
          <w:p w14:paraId="2651A099" w14:textId="77777777" w:rsidR="009B65FE" w:rsidRDefault="009B65FE" w:rsidP="00331DC0">
            <w:pPr>
              <w:spacing w:line="360" w:lineRule="auto"/>
              <w:rPr>
                <w:rFonts w:cstheme="minorHAnsi"/>
                <w:sz w:val="24"/>
                <w:szCs w:val="24"/>
              </w:rPr>
            </w:pPr>
            <w:r>
              <w:rPr>
                <w:rFonts w:cstheme="minorHAnsi"/>
                <w:sz w:val="24"/>
                <w:szCs w:val="24"/>
              </w:rPr>
              <w:t>15</w:t>
            </w:r>
          </w:p>
          <w:p w14:paraId="248AC3FB" w14:textId="77777777" w:rsidR="009B65FE" w:rsidRDefault="009B65FE" w:rsidP="00331DC0">
            <w:pPr>
              <w:spacing w:line="360" w:lineRule="auto"/>
              <w:rPr>
                <w:rFonts w:cstheme="minorHAnsi"/>
                <w:sz w:val="24"/>
                <w:szCs w:val="24"/>
              </w:rPr>
            </w:pPr>
            <w:r>
              <w:rPr>
                <w:rFonts w:cstheme="minorHAnsi"/>
                <w:sz w:val="24"/>
                <w:szCs w:val="24"/>
              </w:rPr>
              <w:t>16</w:t>
            </w:r>
          </w:p>
          <w:p w14:paraId="7A8D4913" w14:textId="77777777" w:rsidR="009B65FE" w:rsidRDefault="009B65FE" w:rsidP="00331DC0">
            <w:pPr>
              <w:spacing w:line="360" w:lineRule="auto"/>
              <w:rPr>
                <w:rFonts w:cstheme="minorHAnsi"/>
                <w:sz w:val="24"/>
                <w:szCs w:val="24"/>
              </w:rPr>
            </w:pPr>
            <w:r>
              <w:rPr>
                <w:rFonts w:cstheme="minorHAnsi"/>
                <w:sz w:val="24"/>
                <w:szCs w:val="24"/>
              </w:rPr>
              <w:t>17</w:t>
            </w:r>
          </w:p>
          <w:p w14:paraId="19395664" w14:textId="77777777" w:rsidR="009B65FE" w:rsidRDefault="009B65FE" w:rsidP="00331DC0">
            <w:pPr>
              <w:spacing w:line="360" w:lineRule="auto"/>
              <w:rPr>
                <w:rFonts w:cstheme="minorHAnsi"/>
                <w:sz w:val="24"/>
                <w:szCs w:val="24"/>
              </w:rPr>
            </w:pPr>
            <w:r>
              <w:rPr>
                <w:rFonts w:cstheme="minorHAnsi"/>
                <w:sz w:val="24"/>
                <w:szCs w:val="24"/>
              </w:rPr>
              <w:t>18</w:t>
            </w:r>
          </w:p>
          <w:p w14:paraId="47B3F0CD" w14:textId="77777777" w:rsidR="009B65FE" w:rsidRDefault="009B65FE" w:rsidP="00331DC0">
            <w:pPr>
              <w:spacing w:line="360" w:lineRule="auto"/>
              <w:rPr>
                <w:rFonts w:cstheme="minorHAnsi"/>
                <w:sz w:val="24"/>
                <w:szCs w:val="24"/>
              </w:rPr>
            </w:pPr>
            <w:r>
              <w:rPr>
                <w:rFonts w:cstheme="minorHAnsi"/>
                <w:sz w:val="24"/>
                <w:szCs w:val="24"/>
              </w:rPr>
              <w:t>19</w:t>
            </w:r>
          </w:p>
          <w:p w14:paraId="5D29C455" w14:textId="77777777" w:rsidR="009B65FE" w:rsidRDefault="009B65FE" w:rsidP="00331DC0">
            <w:pPr>
              <w:spacing w:line="360" w:lineRule="auto"/>
              <w:rPr>
                <w:rFonts w:cstheme="minorHAnsi"/>
                <w:sz w:val="24"/>
                <w:szCs w:val="24"/>
              </w:rPr>
            </w:pPr>
            <w:r>
              <w:rPr>
                <w:rFonts w:cstheme="minorHAnsi"/>
                <w:sz w:val="24"/>
                <w:szCs w:val="24"/>
              </w:rPr>
              <w:t>20</w:t>
            </w:r>
          </w:p>
          <w:p w14:paraId="265DE53F" w14:textId="77777777" w:rsidR="009B65FE" w:rsidRPr="006B2E30" w:rsidRDefault="009B65FE" w:rsidP="00331DC0">
            <w:pPr>
              <w:spacing w:line="360" w:lineRule="auto"/>
              <w:rPr>
                <w:rFonts w:cstheme="minorHAnsi"/>
                <w:sz w:val="24"/>
                <w:szCs w:val="24"/>
              </w:rPr>
            </w:pPr>
            <w:r>
              <w:rPr>
                <w:rFonts w:cstheme="minorHAnsi"/>
                <w:sz w:val="24"/>
                <w:szCs w:val="24"/>
              </w:rPr>
              <w:t>21</w:t>
            </w:r>
          </w:p>
        </w:tc>
        <w:tc>
          <w:tcPr>
            <w:tcW w:w="6036" w:type="dxa"/>
          </w:tcPr>
          <w:p w14:paraId="7B3058B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About the project</w:t>
            </w:r>
          </w:p>
          <w:p w14:paraId="08C8FCA4"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General program runtime description</w:t>
            </w:r>
          </w:p>
          <w:p w14:paraId="2190D90D"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Hardware description</w:t>
            </w:r>
          </w:p>
          <w:p w14:paraId="4CE3876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Hardware decisions explained </w:t>
            </w:r>
          </w:p>
          <w:p w14:paraId="4FCEB01E" w14:textId="77777777" w:rsidR="009B65FE"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Circuit diagrams and schematics</w:t>
            </w:r>
          </w:p>
          <w:p w14:paraId="47475B18" w14:textId="77777777" w:rsidR="009B65FE" w:rsidRPr="006B2E30" w:rsidRDefault="009B65FE" w:rsidP="00331DC0">
            <w:pPr>
              <w:autoSpaceDE w:val="0"/>
              <w:autoSpaceDN w:val="0"/>
              <w:adjustRightInd w:val="0"/>
              <w:spacing w:line="360" w:lineRule="auto"/>
              <w:rPr>
                <w:rFonts w:cstheme="minorHAnsi"/>
                <w:sz w:val="24"/>
                <w:szCs w:val="24"/>
                <w:lang w:val="en-GB"/>
              </w:rPr>
            </w:pPr>
            <w:r>
              <w:rPr>
                <w:rFonts w:cstheme="minorHAnsi"/>
                <w:sz w:val="24"/>
                <w:szCs w:val="24"/>
                <w:lang w:val="en-GB"/>
              </w:rPr>
              <w:t>Graphics</w:t>
            </w:r>
          </w:p>
          <w:p w14:paraId="177E8CA6"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files</w:t>
            </w:r>
          </w:p>
          <w:p w14:paraId="6CE6897A"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functions</w:t>
            </w:r>
          </w:p>
          <w:p w14:paraId="633510F8"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libraries and their</w:t>
            </w:r>
            <w:r>
              <w:rPr>
                <w:rFonts w:cstheme="minorHAnsi"/>
                <w:sz w:val="24"/>
                <w:szCs w:val="24"/>
                <w:lang w:val="en-GB"/>
              </w:rPr>
              <w:t xml:space="preserve"> </w:t>
            </w:r>
            <w:r w:rsidRPr="006B2E30">
              <w:rPr>
                <w:rFonts w:cstheme="minorHAnsi"/>
                <w:sz w:val="24"/>
                <w:szCs w:val="24"/>
                <w:lang w:val="en-GB"/>
              </w:rPr>
              <w:t>functions</w:t>
            </w:r>
          </w:p>
          <w:p w14:paraId="05D8D97B"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Description of the program constants</w:t>
            </w:r>
          </w:p>
          <w:p w14:paraId="6B1BFFE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Architectural decisions explained </w:t>
            </w:r>
          </w:p>
          <w:p w14:paraId="2C36027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Communication protocols</w:t>
            </w:r>
          </w:p>
          <w:p w14:paraId="2F08465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Power management</w:t>
            </w:r>
          </w:p>
          <w:p w14:paraId="6B7F9EFE"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Safety considerations</w:t>
            </w:r>
          </w:p>
          <w:p w14:paraId="1A036E3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The Don’ts of changing the program</w:t>
            </w:r>
          </w:p>
          <w:p w14:paraId="10A8C64C"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Development tools</w:t>
            </w:r>
          </w:p>
          <w:p w14:paraId="35CC0490"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Microcontroller Flashing process</w:t>
            </w:r>
          </w:p>
          <w:p w14:paraId="6ED7CF9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 xml:space="preserve">Suggestions for dealing with confidential information </w:t>
            </w:r>
          </w:p>
          <w:p w14:paraId="6842E3E9"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Known bugs</w:t>
            </w:r>
          </w:p>
          <w:p w14:paraId="692E53C2"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Future development suggestions</w:t>
            </w:r>
          </w:p>
          <w:p w14:paraId="31502BD1" w14:textId="77777777" w:rsidR="009B65FE" w:rsidRPr="006B2E30" w:rsidRDefault="009B65FE" w:rsidP="00331DC0">
            <w:pPr>
              <w:autoSpaceDE w:val="0"/>
              <w:autoSpaceDN w:val="0"/>
              <w:adjustRightInd w:val="0"/>
              <w:spacing w:line="360" w:lineRule="auto"/>
              <w:rPr>
                <w:rFonts w:cstheme="minorHAnsi"/>
                <w:sz w:val="24"/>
                <w:szCs w:val="24"/>
                <w:lang w:val="en-GB"/>
              </w:rPr>
            </w:pPr>
            <w:r w:rsidRPr="006B2E30">
              <w:rPr>
                <w:rFonts w:cstheme="minorHAnsi"/>
                <w:sz w:val="24"/>
                <w:szCs w:val="24"/>
                <w:lang w:val="en-GB"/>
              </w:rPr>
              <w:t>Sources</w:t>
            </w:r>
          </w:p>
        </w:tc>
      </w:tr>
    </w:tbl>
    <w:p w14:paraId="4EF70701" w14:textId="77777777" w:rsidR="009B65FE" w:rsidRPr="009B65FE" w:rsidRDefault="009B65FE" w:rsidP="009B65FE">
      <w:pPr>
        <w:rPr>
          <w:lang w:val="en-GB"/>
        </w:rPr>
      </w:pPr>
    </w:p>
    <w:p w14:paraId="2D872C2C" w14:textId="2BB4FC59" w:rsidR="00EC6E2A" w:rsidRDefault="00EC6E2A">
      <w:pPr>
        <w:spacing w:line="276" w:lineRule="auto"/>
      </w:pPr>
    </w:p>
    <w:p w14:paraId="6BC624A3" w14:textId="4921FCDA" w:rsidR="003B6801" w:rsidRDefault="003B6801" w:rsidP="00EC6E2A"/>
    <w:p w14:paraId="37EE17DB" w14:textId="4415EC2C" w:rsidR="00E210DB" w:rsidRDefault="00E210DB" w:rsidP="00EC6E2A"/>
    <w:p w14:paraId="181235FE" w14:textId="0DAE1B3B" w:rsidR="00E210DB" w:rsidRDefault="00E210DB" w:rsidP="00EC6E2A"/>
    <w:p w14:paraId="6B57649F" w14:textId="12BC1ED3" w:rsidR="00E210DB" w:rsidRDefault="00E210DB" w:rsidP="00EC6E2A"/>
    <w:p w14:paraId="2BD4EB81" w14:textId="1F6D4E52" w:rsidR="005C4E73" w:rsidRDefault="005C4E73" w:rsidP="005C4E73">
      <w:pPr>
        <w:tabs>
          <w:tab w:val="left" w:pos="2643"/>
        </w:tabs>
      </w:pPr>
    </w:p>
    <w:p w14:paraId="353F3EB8" w14:textId="0D60C1D4" w:rsidR="003E1855" w:rsidRDefault="003E1855" w:rsidP="003E1855">
      <w:pPr>
        <w:pStyle w:val="Titul"/>
        <w:rPr>
          <w:sz w:val="56"/>
          <w:szCs w:val="48"/>
        </w:rPr>
      </w:pPr>
      <w:r>
        <w:rPr>
          <w:sz w:val="56"/>
          <w:szCs w:val="48"/>
        </w:rPr>
        <w:lastRenderedPageBreak/>
        <w:t>[ABOUT THE PROJECT.]</w:t>
      </w:r>
    </w:p>
    <w:p w14:paraId="19A6F630" w14:textId="77777777"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79682E2" w14:textId="532F06FC"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Let's take a look at one day of the 42 Prague Smart Sign</w:t>
      </w:r>
      <w:r w:rsidR="000D3D05" w:rsidRPr="00924252">
        <w:rPr>
          <w:rFonts w:cstheme="minorHAnsi"/>
        </w:rPr>
        <w:t>‘s</w:t>
      </w:r>
      <w:r w:rsidRPr="00924252">
        <w:rPr>
          <w:rFonts w:cstheme="minorHAnsi"/>
        </w:rPr>
        <w:t xml:space="preserve"> life. Let’s say that on this particular day there is an exam scheduled for 13:00 and it will take 3 hours.</w:t>
      </w:r>
    </w:p>
    <w:p w14:paraId="3C643C35" w14:textId="77777777" w:rsidR="00647C2E" w:rsidRPr="00924252" w:rsidRDefault="00647C2E" w:rsidP="000D3D05">
      <w:pPr>
        <w:autoSpaceDE w:val="0"/>
        <w:autoSpaceDN w:val="0"/>
        <w:adjustRightInd w:val="0"/>
        <w:spacing w:after="0" w:line="240" w:lineRule="auto"/>
        <w:ind w:right="299"/>
        <w:rPr>
          <w:rFonts w:cstheme="minorHAnsi"/>
        </w:rPr>
      </w:pPr>
    </w:p>
    <w:p w14:paraId="2427DCBD" w14:textId="663EBED5"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still night and the Sign is showing the cluster number with the default icons from yesterday, while still </w:t>
      </w:r>
      <w:r w:rsidR="000D3D05" w:rsidRPr="00924252">
        <w:rPr>
          <w:rFonts w:cstheme="minorHAnsi"/>
        </w:rPr>
        <w:t xml:space="preserve">being </w:t>
      </w:r>
      <w:r w:rsidRPr="00924252">
        <w:rPr>
          <w:rFonts w:cstheme="minorHAnsi"/>
        </w:rPr>
        <w:t>asleep. Time passes by. Now, it is 6:00 in the morning. The Sign wakes up to check if there are exams today. It goes to the Intra server and sees that there will be an exam starting at 13:00 and ending at 16:00. The Sign replaces the default icons with a note “The cluster will be reserved for an exam today at 13:00” while still displaying the cluster number. Since there is nothing more for the Sign to do, it sets its alarm clock for 12:00 (an hour before the exam) and goes to sleep.</w:t>
      </w:r>
    </w:p>
    <w:p w14:paraId="510C960E" w14:textId="77777777" w:rsidR="00647C2E" w:rsidRPr="00924252" w:rsidRDefault="00647C2E" w:rsidP="000D3D05">
      <w:pPr>
        <w:autoSpaceDE w:val="0"/>
        <w:autoSpaceDN w:val="0"/>
        <w:adjustRightInd w:val="0"/>
        <w:spacing w:after="0" w:line="240" w:lineRule="auto"/>
        <w:ind w:right="299"/>
        <w:rPr>
          <w:rFonts w:cstheme="minorHAnsi"/>
        </w:rPr>
      </w:pPr>
    </w:p>
    <w:p w14:paraId="284C00D3" w14:textId="102BD3FD"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 xml:space="preserve">It is 12 o'clock and the Sign wakes up again. It checks Intra to make sure the exam was not canceled during its sleep and replaces the cluster number with a big warning sign that says: “RESERVATION! The cluster is reserved for an exam. Please, vacate it in due time. You have XX minutes left”. Instead of XX it first says 50 minutes, then 25 minutes and finally </w:t>
      </w:r>
      <w:r w:rsidR="000D3D05" w:rsidRPr="00924252">
        <w:rPr>
          <w:rFonts w:cstheme="minorHAnsi"/>
        </w:rPr>
        <w:t xml:space="preserve">5 </w:t>
      </w:r>
      <w:r w:rsidRPr="00924252">
        <w:rPr>
          <w:rFonts w:cstheme="minorHAnsi"/>
        </w:rPr>
        <w:t>minutes left.</w:t>
      </w:r>
    </w:p>
    <w:p w14:paraId="7E275168" w14:textId="77777777" w:rsidR="00647C2E" w:rsidRPr="00924252" w:rsidRDefault="00647C2E" w:rsidP="000D3D05">
      <w:pPr>
        <w:autoSpaceDE w:val="0"/>
        <w:autoSpaceDN w:val="0"/>
        <w:adjustRightInd w:val="0"/>
        <w:spacing w:after="0" w:line="240" w:lineRule="auto"/>
        <w:ind w:right="299"/>
        <w:rPr>
          <w:rFonts w:cstheme="minorHAnsi"/>
        </w:rPr>
      </w:pPr>
    </w:p>
    <w:p w14:paraId="06C8610B" w14:textId="77777777" w:rsidR="00647C2E" w:rsidRPr="00924252" w:rsidRDefault="00647C2E" w:rsidP="000D3D05">
      <w:pPr>
        <w:autoSpaceDE w:val="0"/>
        <w:autoSpaceDN w:val="0"/>
        <w:adjustRightInd w:val="0"/>
        <w:spacing w:after="0" w:line="240" w:lineRule="auto"/>
        <w:ind w:right="299"/>
        <w:rPr>
          <w:rFonts w:cstheme="minorHAnsi"/>
        </w:rPr>
      </w:pPr>
      <w:r w:rsidRPr="00924252">
        <w:rPr>
          <w:rFonts w:cstheme="minorHAnsi"/>
        </w:rPr>
        <w:t>Finally, it is 13:00. The exam begins. The Sign changes the previous warning sign for a new one, saying “DO NOT ENTER! Exam in progress! The exam will end at 16:00”. At this point the Sign has nothing else to do, so again it sets its alarm clock for 16:00 and goes to sleep.</w:t>
      </w:r>
    </w:p>
    <w:p w14:paraId="503F93EC" w14:textId="38B38660" w:rsidR="00647C2E" w:rsidRPr="00924252" w:rsidRDefault="000D3D05" w:rsidP="000D3D05">
      <w:pPr>
        <w:autoSpaceDE w:val="0"/>
        <w:autoSpaceDN w:val="0"/>
        <w:adjustRightInd w:val="0"/>
        <w:spacing w:after="0" w:line="240" w:lineRule="auto"/>
        <w:ind w:right="299"/>
        <w:rPr>
          <w:rFonts w:cstheme="minorHAnsi"/>
        </w:rPr>
      </w:pPr>
      <w:r w:rsidRPr="00924252">
        <w:rPr>
          <w:rFonts w:cstheme="minorHAnsi"/>
        </w:rPr>
        <w:t xml:space="preserve">At </w:t>
      </w:r>
      <w:r w:rsidR="00647C2E" w:rsidRPr="00924252">
        <w:rPr>
          <w:rFonts w:cstheme="minorHAnsi"/>
        </w:rPr>
        <w:t>16 o'clock</w:t>
      </w:r>
      <w:r w:rsidRPr="00924252">
        <w:rPr>
          <w:rFonts w:cstheme="minorHAnsi"/>
        </w:rPr>
        <w:t xml:space="preserve"> t</w:t>
      </w:r>
      <w:r w:rsidR="00647C2E" w:rsidRPr="00924252">
        <w:rPr>
          <w:rFonts w:cstheme="minorHAnsi"/>
        </w:rPr>
        <w:t>he Sign wakes up, checks Intra, finds no more exams for today, replaces the warning sign with a cluster number with the default icons, sets its alarm clock until the next scheduled wake up - in this case 18:00 - and goes back to sleep.</w:t>
      </w:r>
    </w:p>
    <w:p w14:paraId="3364660E" w14:textId="77777777" w:rsidR="00647C2E" w:rsidRPr="00924252" w:rsidRDefault="00647C2E" w:rsidP="000D3D05">
      <w:pPr>
        <w:autoSpaceDE w:val="0"/>
        <w:autoSpaceDN w:val="0"/>
        <w:adjustRightInd w:val="0"/>
        <w:spacing w:after="0" w:line="240" w:lineRule="auto"/>
        <w:ind w:right="299"/>
        <w:rPr>
          <w:rFonts w:cstheme="minorHAnsi"/>
        </w:rPr>
      </w:pPr>
    </w:p>
    <w:p w14:paraId="7278F02F" w14:textId="321AB607" w:rsidR="00550913" w:rsidRPr="00924252" w:rsidRDefault="00647C2E" w:rsidP="000D3D05">
      <w:pPr>
        <w:autoSpaceDE w:val="0"/>
        <w:autoSpaceDN w:val="0"/>
        <w:adjustRightInd w:val="0"/>
        <w:spacing w:after="0" w:line="240" w:lineRule="auto"/>
        <w:ind w:right="299"/>
        <w:rPr>
          <w:rFonts w:cstheme="minorHAnsi"/>
        </w:rPr>
      </w:pPr>
      <w:r w:rsidRPr="00924252">
        <w:rPr>
          <w:rFonts w:cstheme="minorHAnsi"/>
        </w:rPr>
        <w:t>At 18 o'clock the Sign wakes up, checks Intra and finds no more exams. Its work for today is over. It goes to sleep to wake up again the next morning at 6.</w:t>
      </w:r>
    </w:p>
    <w:p w14:paraId="30E01CC6" w14:textId="77777777" w:rsidR="00550913" w:rsidRPr="00070AE6" w:rsidRDefault="00550913" w:rsidP="00550913">
      <w:pPr>
        <w:autoSpaceDE w:val="0"/>
        <w:autoSpaceDN w:val="0"/>
        <w:adjustRightInd w:val="0"/>
        <w:spacing w:after="0" w:line="240" w:lineRule="auto"/>
        <w:rPr>
          <w:rFonts w:cstheme="minorHAnsi"/>
          <w:sz w:val="24"/>
          <w:szCs w:val="24"/>
        </w:rPr>
      </w:pPr>
    </w:p>
    <w:p w14:paraId="20BCA0C3" w14:textId="77777777" w:rsidR="00550913" w:rsidRPr="00070AE6" w:rsidRDefault="00550913" w:rsidP="00550913">
      <w:pPr>
        <w:autoSpaceDE w:val="0"/>
        <w:autoSpaceDN w:val="0"/>
        <w:adjustRightInd w:val="0"/>
        <w:spacing w:after="0" w:line="240" w:lineRule="auto"/>
        <w:rPr>
          <w:rFonts w:cstheme="minorHAnsi"/>
          <w:sz w:val="24"/>
          <w:szCs w:val="24"/>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7F702197" w14:textId="1BD9E7C3" w:rsidR="00550913" w:rsidRPr="00921EEA" w:rsidRDefault="00921EEA" w:rsidP="00B459A2">
      <w:pPr>
        <w:pStyle w:val="Titul"/>
        <w:ind w:right="3559"/>
        <w:rPr>
          <w:sz w:val="56"/>
          <w:szCs w:val="48"/>
        </w:rPr>
      </w:pPr>
      <w:r>
        <w:rPr>
          <w:sz w:val="56"/>
          <w:szCs w:val="48"/>
        </w:rPr>
        <w:lastRenderedPageBreak/>
        <w:t>[</w:t>
      </w:r>
      <w:r w:rsidR="00647C2E">
        <w:rPr>
          <w:sz w:val="56"/>
          <w:szCs w:val="48"/>
        </w:rPr>
        <w:t>PROGRAM</w:t>
      </w:r>
      <w:r w:rsidR="00B459A2">
        <w:rPr>
          <w:sz w:val="56"/>
          <w:szCs w:val="48"/>
        </w:rPr>
        <w:t xml:space="preserve"> RUN STEP-BY-STEP</w:t>
      </w:r>
      <w:r>
        <w:rPr>
          <w:sz w:val="56"/>
          <w:szCs w:val="48"/>
        </w:rPr>
        <w:t>.]</w:t>
      </w:r>
    </w:p>
    <w:p w14:paraId="0BC5AC5F" w14:textId="77777777" w:rsidR="00550913" w:rsidRDefault="00550913" w:rsidP="00550913">
      <w:pPr>
        <w:autoSpaceDE w:val="0"/>
        <w:autoSpaceDN w:val="0"/>
        <w:adjustRightInd w:val="0"/>
        <w:spacing w:after="0" w:line="240" w:lineRule="auto"/>
        <w:rPr>
          <w:rFonts w:ascii="AppleSystemUIFont" w:hAnsi="AppleSystemUIFont" w:cs="AppleSystemUIFont"/>
          <w:sz w:val="26"/>
          <w:szCs w:val="26"/>
        </w:rPr>
      </w:pPr>
    </w:p>
    <w:p w14:paraId="39727E92"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НАЧАЛО РАБОТЫ ПРОГРАММЫ</w:t>
      </w:r>
    </w:p>
    <w:p w14:paraId="786E7A8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включение</w:t>
      </w:r>
    </w:p>
    <w:p w14:paraId="415EB467"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Серийного порта</w:t>
      </w:r>
    </w:p>
    <w:p w14:paraId="693BB1E6" w14:textId="57E6716B" w:rsidR="00550913" w:rsidRPr="00924252" w:rsidRDefault="00550913" w:rsidP="00755211">
      <w:pPr>
        <w:pStyle w:val="Odstavecseseznamem"/>
        <w:numPr>
          <w:ilvl w:val="0"/>
          <w:numId w:val="13"/>
        </w:numPr>
        <w:autoSpaceDE w:val="0"/>
        <w:autoSpaceDN w:val="0"/>
        <w:adjustRightInd w:val="0"/>
        <w:spacing w:after="0" w:line="240" w:lineRule="auto"/>
        <w:rPr>
          <w:rFonts w:cstheme="minorHAnsi"/>
        </w:rPr>
      </w:pPr>
      <w:r w:rsidRPr="00924252">
        <w:rPr>
          <w:rFonts w:cstheme="minorHAnsi"/>
        </w:rPr>
        <w:t>вывод тире в серийный порт даёт время синхронизовать передачу данных с компьютером и избежать потерю важных данных</w:t>
      </w:r>
    </w:p>
    <w:p w14:paraId="3224C6A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файловой системы</w:t>
      </w:r>
    </w:p>
    <w:p w14:paraId="47E4F4EA" w14:textId="77777777" w:rsidR="00550913" w:rsidRPr="00924252" w:rsidRDefault="00550913" w:rsidP="00755211">
      <w:pPr>
        <w:pStyle w:val="Odstavecseseznamem"/>
        <w:numPr>
          <w:ilvl w:val="0"/>
          <w:numId w:val="12"/>
        </w:numPr>
        <w:autoSpaceDE w:val="0"/>
        <w:autoSpaceDN w:val="0"/>
        <w:adjustRightInd w:val="0"/>
        <w:spacing w:after="0" w:line="240" w:lineRule="auto"/>
        <w:rPr>
          <w:rFonts w:cstheme="minorHAnsi"/>
        </w:rPr>
      </w:pPr>
      <w:r w:rsidRPr="00924252">
        <w:rPr>
          <w:rFonts w:cstheme="minorHAnsi"/>
        </w:rPr>
        <w:t>при ошибке инициализации файловой системы не будут доступны следующие функции: восстановление последнего использованного чата Телеграм, значения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 запись значения последнего использованного чата Телеграм, значения Секрет и значение флага ОТА</w:t>
      </w:r>
    </w:p>
    <w:p w14:paraId="35949A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инациализация кнопок (отключено из-за багов)</w:t>
      </w:r>
    </w:p>
    <w:p w14:paraId="20F67876"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инициализания ADC для замеров аккумулятора</w:t>
      </w:r>
    </w:p>
    <w:p w14:paraId="2A78074F"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SPI порта дисплея</w:t>
      </w:r>
    </w:p>
    <w:p w14:paraId="59BD1D44"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причины перезагрузки</w:t>
      </w:r>
    </w:p>
    <w:p w14:paraId="4718A30D"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также восставливает значение последнего использованного чата Телеграм, значение Секрет и значение флага ОТА после переустановки программы, после отключения электропитания или после программного ресета (т.е. после всех случаев когда данные памяти RTC теряются)</w:t>
      </w:r>
    </w:p>
    <w:p w14:paraId="17341266" w14:textId="77777777" w:rsidR="00550913" w:rsidRPr="00924252" w:rsidRDefault="00550913" w:rsidP="00755211">
      <w:pPr>
        <w:pStyle w:val="Odstavecseseznamem"/>
        <w:numPr>
          <w:ilvl w:val="0"/>
          <w:numId w:val="11"/>
        </w:numPr>
        <w:autoSpaceDE w:val="0"/>
        <w:autoSpaceDN w:val="0"/>
        <w:adjustRightInd w:val="0"/>
        <w:spacing w:after="0" w:line="240" w:lineRule="auto"/>
        <w:rPr>
          <w:rFonts w:cstheme="minorHAnsi"/>
        </w:rPr>
      </w:pPr>
      <w:r w:rsidRPr="00924252">
        <w:rPr>
          <w:rFonts w:cstheme="minorHAnsi"/>
        </w:rPr>
        <w:t xml:space="preserve">также уводит устройство в сон на 24 часа если срабатывает BROWN OUT детектор. Он срабатывает если заряда аккумулятора недостаточно для продолжения работы.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43B2A361"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проверка аккумулятора</w:t>
      </w:r>
    </w:p>
    <w:p w14:paraId="37328F4A"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из-за технических особенностей устройства мы можем определить уровень заряда аккумулятора только когда он почти разряжен. Точные замеры аккумулятора можно проводить ориентировочно между 3% и 0% заряда аккумулятора. В показаниях ADC это соответствует 800 и 400. </w:t>
      </w:r>
    </w:p>
    <w:p w14:paraId="29AFD590"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берём 5 замеров уровня заряда и высчитываем их среднее значение</w:t>
      </w:r>
    </w:p>
    <w:p w14:paraId="59A0BA52" w14:textId="7B06640F"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выше 800 означают, что аккумулятор достаточно заряжен и сообщать о разряженном аккумуляторе не требуется </w:t>
      </w:r>
      <w:r w:rsidR="00752ABC" w:rsidRPr="00924252">
        <w:rPr>
          <w:rFonts w:cstheme="minorHAnsi"/>
        </w:rPr>
        <w:t>–</w:t>
      </w:r>
      <w:r w:rsidRPr="00924252">
        <w:rPr>
          <w:rFonts w:cstheme="minorHAnsi"/>
        </w:rPr>
        <w:t xml:space="preserve"> выходим из функции</w:t>
      </w:r>
    </w:p>
    <w:p w14:paraId="0618C0CC"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подключаемся к Wi-Fi чтобы сообщить о состоянии аккумулятора в Телеграм</w:t>
      </w:r>
    </w:p>
    <w:p w14:paraId="7EA8FFE3"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 xml:space="preserve">все показатели ниже 400 означают полностью разряженный аккумулятор. Ни смотря на то, что не сработал BROWN OUT детектор в предыдущем шаге, с таким низким зарядом нельзя продолжать работу. Сообщаем о разряженном аккумуляторе в Телеграм, выводим на дисплей сообщение "Low battery" и уводит устройство в сон на 24 часа. В таком случае </w:t>
      </w:r>
      <w:r w:rsidRPr="00924252">
        <w:rPr>
          <w:rFonts w:cstheme="minorHAnsi"/>
          <w:b/>
          <w:bCs/>
        </w:rPr>
        <w:t>[РАБОТА УСТРОЙСТВА ЗАКАНЧИВАЕТСЯ ЗДЕСЬ]</w:t>
      </w:r>
      <w:r w:rsidRPr="00924252">
        <w:rPr>
          <w:rFonts w:cstheme="minorHAnsi"/>
        </w:rPr>
        <w:t>, пока аккумулятор ни будет заряжен.</w:t>
      </w:r>
    </w:p>
    <w:p w14:paraId="346DA6FE"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показатели между 700 и 600 могут означать что устройство заряжается</w:t>
      </w:r>
    </w:p>
    <w:p w14:paraId="6DAC3E1B" w14:textId="77777777" w:rsidR="00550913" w:rsidRPr="00924252" w:rsidRDefault="00550913" w:rsidP="00755211">
      <w:pPr>
        <w:numPr>
          <w:ilvl w:val="2"/>
          <w:numId w:val="14"/>
        </w:numPr>
        <w:autoSpaceDE w:val="0"/>
        <w:autoSpaceDN w:val="0"/>
        <w:adjustRightInd w:val="0"/>
        <w:spacing w:after="0" w:line="240" w:lineRule="auto"/>
        <w:rPr>
          <w:rFonts w:cstheme="minorHAnsi"/>
        </w:rPr>
      </w:pPr>
      <w:r w:rsidRPr="00924252">
        <w:rPr>
          <w:rFonts w:cstheme="minorHAnsi"/>
        </w:rPr>
        <w:t>если мы до сих пор не вышли из функции, но показатели ниже 800, значит аккумулятор уже разряжен, но ещё можно продолжить работать. Сообщаем о разряженном аккумуляторе в Телеграм, выводим на дисплей сообщение "Low battery" и продолжаем исполнение программы.</w:t>
      </w:r>
    </w:p>
    <w:p w14:paraId="03D777DD"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инициализация функции OTA (отключено из-за блокировки файерволом)</w:t>
      </w:r>
    </w:p>
    <w:p w14:paraId="7C1E1C0B"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lastRenderedPageBreak/>
        <w:t>переход в режим OTA (отключено из-за блокировки файерволом)</w:t>
      </w:r>
    </w:p>
    <w:p w14:paraId="2A26CC22" w14:textId="77777777" w:rsidR="00550913" w:rsidRPr="00924252" w:rsidRDefault="00550913" w:rsidP="00550913">
      <w:pPr>
        <w:numPr>
          <w:ilvl w:val="0"/>
          <w:numId w:val="3"/>
        </w:numPr>
        <w:autoSpaceDE w:val="0"/>
        <w:autoSpaceDN w:val="0"/>
        <w:adjustRightInd w:val="0"/>
        <w:spacing w:after="0" w:line="240" w:lineRule="auto"/>
        <w:ind w:left="0" w:firstLine="0"/>
        <w:rPr>
          <w:rFonts w:cstheme="minorHAnsi"/>
        </w:rPr>
      </w:pPr>
      <w:r w:rsidRPr="00924252">
        <w:rPr>
          <w:rFonts w:cstheme="minorHAnsi"/>
        </w:rPr>
        <w:t>делаем выбор в каком режиме продолжать работу: в режиме номера кластера (дефолтный режим) или в режиме экзамена</w:t>
      </w:r>
    </w:p>
    <w:p w14:paraId="2D71EAD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номера кластера отображает номер кластера + пиктограммы (в обычный день) или сообщение-предупреждение об экзамене (в день экзамена) или сообщения об ошибке (невозможность получить данные экзаменов, истёкший срок действия Секрета, низкий заряд аккумулятора). Этот режим активен 99% времени.</w:t>
      </w:r>
    </w:p>
    <w:p w14:paraId="064A7C85"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Режим экзамена включается 1 час заранее до начала экзамена, показывает предупреждение о скором начале экзамена, потом переключается в предупреждение о проходящем экзамене и после окончания экзамена переходит обратно в Режим номера кластера. Этот режим активен только в день экзамена, 1 час до начала экзамена + всё время проведения экзамена.</w:t>
      </w:r>
    </w:p>
    <w:p w14:paraId="7297A1F3" w14:textId="77777777" w:rsidR="00550913" w:rsidRPr="00924252" w:rsidRDefault="00550913" w:rsidP="00755211">
      <w:pPr>
        <w:numPr>
          <w:ilvl w:val="2"/>
          <w:numId w:val="15"/>
        </w:numPr>
        <w:autoSpaceDE w:val="0"/>
        <w:autoSpaceDN w:val="0"/>
        <w:adjustRightInd w:val="0"/>
        <w:spacing w:after="0" w:line="240" w:lineRule="auto"/>
        <w:rPr>
          <w:rFonts w:cstheme="minorHAnsi"/>
        </w:rPr>
      </w:pPr>
      <w:r w:rsidRPr="00924252">
        <w:rPr>
          <w:rFonts w:cstheme="minorHAnsi"/>
        </w:rPr>
        <w:t>Двойная проверка флага состояния экзамена в этой функции необходима для перехода из одного режима в другой. Не менять!</w:t>
      </w:r>
    </w:p>
    <w:p w14:paraId="3E2CEADA" w14:textId="77777777" w:rsidR="00550913" w:rsidRPr="00924252" w:rsidRDefault="00550913" w:rsidP="00550913">
      <w:pPr>
        <w:autoSpaceDE w:val="0"/>
        <w:autoSpaceDN w:val="0"/>
        <w:adjustRightInd w:val="0"/>
        <w:spacing w:after="0" w:line="240" w:lineRule="auto"/>
        <w:rPr>
          <w:rFonts w:cstheme="minorHAnsi"/>
        </w:rPr>
      </w:pPr>
      <w:r w:rsidRPr="00924252">
        <w:rPr>
          <w:rFonts w:cstheme="minorHAnsi"/>
          <w:b/>
          <w:bCs/>
        </w:rPr>
        <w:t>В РЕЖИМЕ НОМЕРА КЛАСТЕРА</w:t>
      </w:r>
    </w:p>
    <w:p w14:paraId="5C3A8589"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подключение к сети Wi-Fi</w:t>
      </w:r>
    </w:p>
    <w:p w14:paraId="4C21B887"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проверка входящих сообщений в Телеграм чате</w:t>
      </w:r>
    </w:p>
    <w:p w14:paraId="44B0F221" w14:textId="77777777" w:rsidR="00550913" w:rsidRPr="00924252" w:rsidRDefault="00550913" w:rsidP="00755211">
      <w:pPr>
        <w:numPr>
          <w:ilvl w:val="2"/>
          <w:numId w:val="16"/>
        </w:numPr>
        <w:autoSpaceDE w:val="0"/>
        <w:autoSpaceDN w:val="0"/>
        <w:adjustRightInd w:val="0"/>
        <w:spacing w:after="0" w:line="240" w:lineRule="auto"/>
        <w:rPr>
          <w:rFonts w:cstheme="minorHAnsi"/>
        </w:rPr>
      </w:pPr>
      <w:r w:rsidRPr="00924252">
        <w:rPr>
          <w:rFonts w:cstheme="minorHAnsi"/>
        </w:rPr>
        <w:t>Через чат Телеграм может прийти новый Секрет, который будет полезен далее при запросе данных экзаменов</w:t>
      </w:r>
    </w:p>
    <w:p w14:paraId="5345A2B8"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синхронизация времени, даты и летнего/зимнего режима времени с NTP сервером</w:t>
      </w:r>
    </w:p>
    <w:p w14:paraId="318058AB" w14:textId="77777777" w:rsidR="00550913" w:rsidRPr="00924252" w:rsidRDefault="00550913" w:rsidP="00755211">
      <w:pPr>
        <w:numPr>
          <w:ilvl w:val="2"/>
          <w:numId w:val="17"/>
        </w:numPr>
        <w:autoSpaceDE w:val="0"/>
        <w:autoSpaceDN w:val="0"/>
        <w:adjustRightInd w:val="0"/>
        <w:spacing w:after="0" w:line="240" w:lineRule="auto"/>
        <w:rPr>
          <w:rFonts w:cstheme="minorHAnsi"/>
        </w:rPr>
      </w:pPr>
      <w:r w:rsidRPr="00924252">
        <w:rPr>
          <w:rFonts w:cstheme="minorHAnsi"/>
        </w:rPr>
        <w:t xml:space="preserve">Без данных времени нельзя обеспечить надёжную работу устройства. Если поле нескольких попыток получить данные времени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времени при одном из будущих запланнированных пробуждений.</w:t>
      </w:r>
    </w:p>
    <w:p w14:paraId="23D65A36"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получаем данные экзаменов на актуальный день из Интры</w:t>
      </w:r>
    </w:p>
    <w:p w14:paraId="714F8508"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 xml:space="preserve">Без данных экзаменов нельзя обеспечить надёжную работу устройства. Если поле нескольких попыток получить данные экзаменов не удалось, на дисплей выводится ошибка а само устройство уводится в сон до следующего запланированного пробуждения. В таком случае </w:t>
      </w:r>
      <w:r w:rsidRPr="00924252">
        <w:rPr>
          <w:rFonts w:cstheme="minorHAnsi"/>
          <w:b/>
          <w:bCs/>
        </w:rPr>
        <w:t>[РАБОТА УСТРОЙСТВА ЗАКАНЧИВАЕТСЯ ЗДЕСЬ]</w:t>
      </w:r>
      <w:r w:rsidRPr="00924252">
        <w:rPr>
          <w:rFonts w:cstheme="minorHAnsi"/>
        </w:rPr>
        <w:t>, пока ни удастся получить данные экзаменов при одном из будущих запланнированных пробуждений.</w:t>
      </w:r>
    </w:p>
    <w:p w14:paraId="12AF85AF"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сайт Интры</w:t>
      </w:r>
    </w:p>
    <w:p w14:paraId="72A8552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логинимся на сайте Интры</w:t>
      </w:r>
    </w:p>
    <w:p w14:paraId="3ED6A290"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заходим на страницу расписания на сегодняшний день</w:t>
      </w:r>
    </w:p>
    <w:p w14:paraId="4B27448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читаем полученный HTML код до обнаружения данных об экзамене</w:t>
      </w:r>
    </w:p>
    <w:p w14:paraId="3C7DD80C"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очищаем данные от лишнего мусора</w:t>
      </w:r>
    </w:p>
    <w:p w14:paraId="42D623BE" w14:textId="77777777" w:rsidR="00550913" w:rsidRPr="00924252" w:rsidRDefault="00550913" w:rsidP="00755211">
      <w:pPr>
        <w:numPr>
          <w:ilvl w:val="2"/>
          <w:numId w:val="18"/>
        </w:numPr>
        <w:autoSpaceDE w:val="0"/>
        <w:autoSpaceDN w:val="0"/>
        <w:adjustRightInd w:val="0"/>
        <w:spacing w:after="0" w:line="240" w:lineRule="auto"/>
        <w:rPr>
          <w:rFonts w:cstheme="minorHAnsi"/>
        </w:rPr>
      </w:pPr>
      <w:r w:rsidRPr="00924252">
        <w:rPr>
          <w:rFonts w:cstheme="minorHAnsi"/>
        </w:rPr>
        <w:t>сверяем полученные данные с имеющимися данными в памяти</w:t>
      </w:r>
    </w:p>
    <w:p w14:paraId="2C2612A1"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 xml:space="preserve">если данные отличаются, то изменяем их на дисплее; </w:t>
      </w:r>
    </w:p>
    <w:p w14:paraId="4BA585D3" w14:textId="77777777" w:rsidR="00550913" w:rsidRPr="00924252" w:rsidRDefault="00550913" w:rsidP="00550913">
      <w:pPr>
        <w:numPr>
          <w:ilvl w:val="2"/>
          <w:numId w:val="4"/>
        </w:numPr>
        <w:autoSpaceDE w:val="0"/>
        <w:autoSpaceDN w:val="0"/>
        <w:adjustRightInd w:val="0"/>
        <w:spacing w:after="0" w:line="240" w:lineRule="auto"/>
        <w:ind w:left="0" w:firstLine="0"/>
        <w:rPr>
          <w:rFonts w:cstheme="minorHAnsi"/>
        </w:rPr>
      </w:pPr>
      <w:r w:rsidRPr="00924252">
        <w:rPr>
          <w:rFonts w:cstheme="minorHAnsi"/>
        </w:rPr>
        <w:t>если нет, то оставляем как есть</w:t>
      </w:r>
    </w:p>
    <w:p w14:paraId="280BD99A"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настраиваем время следующего включения</w:t>
      </w:r>
    </w:p>
    <w:p w14:paraId="69A7BCA3"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 питания дисплея</w:t>
      </w:r>
    </w:p>
    <w:p w14:paraId="62FCB54B" w14:textId="77777777" w:rsidR="00550913" w:rsidRPr="00924252" w:rsidRDefault="00550913" w:rsidP="00550913">
      <w:pPr>
        <w:numPr>
          <w:ilvl w:val="0"/>
          <w:numId w:val="4"/>
        </w:numPr>
        <w:autoSpaceDE w:val="0"/>
        <w:autoSpaceDN w:val="0"/>
        <w:adjustRightInd w:val="0"/>
        <w:spacing w:after="0" w:line="240" w:lineRule="auto"/>
        <w:ind w:left="0" w:firstLine="0"/>
        <w:rPr>
          <w:rFonts w:cstheme="minorHAnsi"/>
        </w:rPr>
      </w:pPr>
      <w:r w:rsidRPr="00924252">
        <w:rPr>
          <w:rFonts w:cstheme="minorHAnsi"/>
        </w:rPr>
        <w:t>выключение</w:t>
      </w:r>
    </w:p>
    <w:p w14:paraId="13C3F6A9" w14:textId="77777777" w:rsidR="00550913" w:rsidRPr="00070AE6" w:rsidRDefault="00550913" w:rsidP="00550913">
      <w:pPr>
        <w:autoSpaceDE w:val="0"/>
        <w:autoSpaceDN w:val="0"/>
        <w:adjustRightInd w:val="0"/>
        <w:spacing w:after="0" w:line="240" w:lineRule="auto"/>
        <w:rPr>
          <w:rFonts w:cstheme="minorHAnsi"/>
          <w:sz w:val="24"/>
          <w:szCs w:val="24"/>
        </w:rPr>
      </w:pPr>
    </w:p>
    <w:p w14:paraId="5FDA60E6" w14:textId="77777777" w:rsidR="00550913" w:rsidRPr="00F44C6F" w:rsidRDefault="00550913" w:rsidP="00550913">
      <w:pPr>
        <w:autoSpaceDE w:val="0"/>
        <w:autoSpaceDN w:val="0"/>
        <w:adjustRightInd w:val="0"/>
        <w:spacing w:after="0" w:line="240" w:lineRule="auto"/>
        <w:rPr>
          <w:rFonts w:cstheme="minorHAnsi"/>
          <w:sz w:val="26"/>
          <w:szCs w:val="26"/>
        </w:rPr>
      </w:pPr>
    </w:p>
    <w:p w14:paraId="1C33C5A8" w14:textId="77777777" w:rsidR="004D5908" w:rsidRDefault="004D5908">
      <w:pPr>
        <w:spacing w:line="276" w:lineRule="auto"/>
        <w:rPr>
          <w:rFonts w:cstheme="minorHAnsi"/>
          <w:sz w:val="56"/>
          <w:szCs w:val="48"/>
        </w:rPr>
      </w:pPr>
      <w:r>
        <w:rPr>
          <w:rFonts w:cstheme="minorHAnsi"/>
          <w:sz w:val="56"/>
          <w:szCs w:val="48"/>
        </w:rPr>
        <w:br w:type="page"/>
      </w:r>
    </w:p>
    <w:p w14:paraId="3546E557" w14:textId="59DBB7B8" w:rsidR="00921EEA" w:rsidRDefault="004D5908" w:rsidP="004D5908">
      <w:pPr>
        <w:pStyle w:val="Titul"/>
        <w:ind w:right="3559"/>
        <w:rPr>
          <w:sz w:val="56"/>
          <w:szCs w:val="48"/>
        </w:rPr>
      </w:pPr>
      <w:r>
        <w:rPr>
          <w:sz w:val="56"/>
          <w:szCs w:val="48"/>
        </w:rPr>
        <w:lastRenderedPageBreak/>
        <w:t>[PROGRAM RUN STEP-BY-STEP.]</w:t>
      </w:r>
    </w:p>
    <w:p w14:paraId="08941E9B" w14:textId="77777777" w:rsidR="004D5908" w:rsidRDefault="004D5908" w:rsidP="004D5908">
      <w:r>
        <w:t>STARTING THE PROGRAM</w:t>
      </w:r>
    </w:p>
    <w:p w14:paraId="3566D223" w14:textId="77777777" w:rsidR="004D5908" w:rsidRDefault="004D5908" w:rsidP="004D5908">
      <w:r>
        <w:t>1. Turning on</w:t>
      </w:r>
    </w:p>
    <w:p w14:paraId="44985A89" w14:textId="77777777" w:rsidR="004D5908" w:rsidRDefault="004D5908" w:rsidP="004D5908">
      <w:r>
        <w:t>2. Initializing the Serial Port</w:t>
      </w:r>
    </w:p>
    <w:p w14:paraId="23D62119" w14:textId="77777777" w:rsidR="004D5908" w:rsidRDefault="004D5908" w:rsidP="004D5908">
      <w:r>
        <w:t>• Outputting a dash to the serial port gives time to synchronize data transfer with the computer and avoid losing important data</w:t>
      </w:r>
    </w:p>
    <w:p w14:paraId="68C08210" w14:textId="77777777" w:rsidR="004D5908" w:rsidRDefault="004D5908" w:rsidP="004D5908">
      <w:r>
        <w:t>3. Initializing the file system</w:t>
      </w:r>
    </w:p>
    <w:p w14:paraId="3C4A92AE" w14:textId="77777777" w:rsidR="004D5908" w:rsidRDefault="004D5908" w:rsidP="004D5908">
      <w: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Default="004D5908" w:rsidP="004D5908">
      <w:r>
        <w:t>4. initialize the buttons (disabled due to bugs)</w:t>
      </w:r>
    </w:p>
    <w:p w14:paraId="0E95837B" w14:textId="77777777" w:rsidR="004D5908" w:rsidRDefault="004D5908" w:rsidP="004D5908">
      <w:r>
        <w:t>5. initialize ADC for battery measurements</w:t>
      </w:r>
    </w:p>
    <w:p w14:paraId="18E1B797" w14:textId="77777777" w:rsidR="004D5908" w:rsidRDefault="004D5908" w:rsidP="004D5908">
      <w:r>
        <w:t>6. initialize the SPI port of the display</w:t>
      </w:r>
    </w:p>
    <w:p w14:paraId="264CCE49" w14:textId="77777777" w:rsidR="004D5908" w:rsidRDefault="004D5908" w:rsidP="004D5908">
      <w:r>
        <w:t>7. check the reboot reason</w:t>
      </w:r>
    </w:p>
    <w:p w14:paraId="6B92835C" w14:textId="77777777" w:rsidR="004D5908" w:rsidRDefault="004D5908" w:rsidP="004D5908">
      <w: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Default="004D5908" w:rsidP="004D5908">
      <w: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Default="004D5908" w:rsidP="004D5908">
      <w:r>
        <w:t>8. battery check</w:t>
      </w:r>
    </w:p>
    <w:p w14:paraId="7CCBDEDE" w14:textId="77777777" w:rsidR="004D5908" w:rsidRDefault="004D5908" w:rsidP="004D5908">
      <w: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Default="004D5908" w:rsidP="004D5908">
      <w:r>
        <w:t>• take 5 measurements of the charge level and calculate their average value</w:t>
      </w:r>
    </w:p>
    <w:p w14:paraId="7B618FA0" w14:textId="77777777" w:rsidR="004D5908" w:rsidRDefault="004D5908" w:rsidP="004D5908">
      <w:r>
        <w:t>• all readings above 800 mean that the battery is sufficiently charged and there is no need to report a low battery - exit the function</w:t>
      </w:r>
    </w:p>
    <w:p w14:paraId="68CFDCC4" w14:textId="77777777" w:rsidR="004D5908" w:rsidRDefault="004D5908" w:rsidP="004D5908">
      <w:r>
        <w:t>• connect to Wi-Fi to report the battery status to Telegram</w:t>
      </w:r>
    </w:p>
    <w:p w14:paraId="09553DEC" w14:textId="77777777" w:rsidR="004D5908" w:rsidRDefault="004D5908" w:rsidP="004D5908">
      <w:r>
        <w:lastRenderedPageBreak/>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Default="004D5908" w:rsidP="004D5908">
      <w:r>
        <w:t>• indicators between 700 and 600 may mean that the device is charging</w:t>
      </w:r>
    </w:p>
    <w:p w14:paraId="638E1535" w14:textId="77777777" w:rsidR="004D5908" w:rsidRDefault="004D5908" w:rsidP="004D5908">
      <w: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Default="004D5908" w:rsidP="004D5908">
      <w:r>
        <w:t>9. initializing the OTA function (disabled due to blocking by the firewall)</w:t>
      </w:r>
    </w:p>
    <w:p w14:paraId="4836482F" w14:textId="77777777" w:rsidR="004D5908" w:rsidRDefault="004D5908" w:rsidP="004D5908">
      <w:r>
        <w:t>10. switching to OTA mode (disabled due to blocking by the firewall)</w:t>
      </w:r>
    </w:p>
    <w:p w14:paraId="657C1920" w14:textId="77777777" w:rsidR="004D5908" w:rsidRDefault="004D5908" w:rsidP="004D5908">
      <w:r>
        <w:t>11. choosing which mode to continue working in: in cluster number mode (default mode) or in exam mode</w:t>
      </w:r>
    </w:p>
    <w:p w14:paraId="64DCC999" w14:textId="77777777" w:rsidR="004D5908" w:rsidRDefault="004D5908" w:rsidP="004D5908">
      <w: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Default="004D5908" w:rsidP="004D5908">
      <w: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Default="004D5908" w:rsidP="004D5908">
      <w:r>
        <w:t>• Double checking the exam status flag in this function is necessary to switch from one mode to another. Do not change!</w:t>
      </w:r>
    </w:p>
    <w:p w14:paraId="1E7620E3" w14:textId="77777777" w:rsidR="004D5908" w:rsidRDefault="004D5908" w:rsidP="004D5908">
      <w:r>
        <w:t>IN CLUSTER NUMBER MODE</w:t>
      </w:r>
    </w:p>
    <w:p w14:paraId="34D85B8A" w14:textId="77777777" w:rsidR="004D5908" w:rsidRDefault="004D5908" w:rsidP="004D5908">
      <w:r>
        <w:t>1. connecting to a Wi-Fi network</w:t>
      </w:r>
    </w:p>
    <w:p w14:paraId="6B3C8403" w14:textId="77777777" w:rsidR="004D5908" w:rsidRDefault="004D5908" w:rsidP="004D5908">
      <w:r>
        <w:t>2. checking incoming messages in the Telegram chat</w:t>
      </w:r>
    </w:p>
    <w:p w14:paraId="0BA160DA" w14:textId="77777777" w:rsidR="004D5908" w:rsidRDefault="004D5908" w:rsidP="004D5908">
      <w:r>
        <w:t>• A new Secret may arrive via Telegram chat, which will be useful later when requesting exam data</w:t>
      </w:r>
    </w:p>
    <w:p w14:paraId="490D451D" w14:textId="77777777" w:rsidR="004D5908" w:rsidRDefault="004D5908" w:rsidP="004D5908">
      <w:r>
        <w:t>3. synchronizing time, date and summer/winter time with the NTP server</w:t>
      </w:r>
    </w:p>
    <w:p w14:paraId="1D215309" w14:textId="77777777" w:rsidR="004D5908" w:rsidRDefault="004D5908" w:rsidP="004D5908">
      <w: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Default="004D5908" w:rsidP="004D5908">
      <w:r>
        <w:t>4. get exam data for the current day from Intra</w:t>
      </w:r>
    </w:p>
    <w:p w14:paraId="6FCCC665" w14:textId="77777777" w:rsidR="004D5908" w:rsidRDefault="004D5908" w:rsidP="004D5908">
      <w:r>
        <w:t xml:space="preserve">• Without exam data, it is impossible to ensure reliable operation of the device. If after several attempts to get exam data it was not possible, an error is displayed on the display and the device itself is put to </w:t>
      </w:r>
      <w:r>
        <w:lastRenderedPageBreak/>
        <w:t>sleep until the next scheduled awakening. In this case, [DEVICE OPERATION ENDS HERE], until we manage to get exam data during one of the future scheduled awakenings.</w:t>
      </w:r>
    </w:p>
    <w:p w14:paraId="1DE406DB" w14:textId="77777777" w:rsidR="004D5908" w:rsidRDefault="004D5908" w:rsidP="004D5908">
      <w:r>
        <w:t>• go to the Intra website</w:t>
      </w:r>
    </w:p>
    <w:p w14:paraId="4FE7C444" w14:textId="77777777" w:rsidR="004D5908" w:rsidRDefault="004D5908" w:rsidP="004D5908">
      <w:r>
        <w:t>• log in to the Intra website</w:t>
      </w:r>
    </w:p>
    <w:p w14:paraId="09615433" w14:textId="77777777" w:rsidR="004D5908" w:rsidRDefault="004D5908" w:rsidP="004D5908">
      <w:r>
        <w:t>• go to the schedule page for today</w:t>
      </w:r>
    </w:p>
    <w:p w14:paraId="75E7E6CA" w14:textId="77777777" w:rsidR="004D5908" w:rsidRDefault="004D5908" w:rsidP="004D5908">
      <w:r>
        <w:t>• read the received HTML code until we find exam data</w:t>
      </w:r>
    </w:p>
    <w:p w14:paraId="5C8DD169" w14:textId="77777777" w:rsidR="004D5908" w:rsidRDefault="004D5908" w:rsidP="004D5908">
      <w:r>
        <w:t>• clear the data from unnecessary garbage</w:t>
      </w:r>
    </w:p>
    <w:p w14:paraId="5D23E9DB" w14:textId="47A79710" w:rsidR="004D5908" w:rsidRPr="004D5908" w:rsidRDefault="004D5908" w:rsidP="004D5908">
      <w:r>
        <w:t>• compare the received data with the existing data</w:t>
      </w:r>
    </w:p>
    <w:p w14:paraId="5BC94B6E" w14:textId="77777777" w:rsidR="004D5908" w:rsidRDefault="004D5908">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035B2C90"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spacing w:after="0" w:line="240" w:lineRule="auto"/>
        <w:rPr>
          <w:rFonts w:ascii="AppleSystemUIFont" w:hAnsi="AppleSystemUIFont" w:cs="AppleSystemUIFont"/>
          <w:sz w:val="26"/>
          <w:szCs w:val="26"/>
        </w:rPr>
      </w:pPr>
    </w:p>
    <w:p w14:paraId="07D24E25" w14:textId="77777777" w:rsidR="009D660F" w:rsidRDefault="009D660F" w:rsidP="0045081B">
      <w:pPr>
        <w:autoSpaceDE w:val="0"/>
        <w:autoSpaceDN w:val="0"/>
        <w:adjustRightInd w:val="0"/>
        <w:spacing w:after="0" w:line="240" w:lineRule="auto"/>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597DBB" w:rsidRDefault="008074F3"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w:t>
      </w:r>
      <w:r w:rsidR="0045081B" w:rsidRPr="00597DBB">
        <w:rPr>
          <w:rFonts w:ascii="AppleSystemUIFont" w:hAnsi="AppleSystemUIFont" w:cs="AppleSystemUIFont"/>
          <w:sz w:val="26"/>
          <w:szCs w:val="26"/>
        </w:rPr>
        <w:t>omputer</w:t>
      </w:r>
      <w:r w:rsidR="00597DBB" w:rsidRPr="00597DBB">
        <w:rPr>
          <w:rFonts w:ascii="AppleSystemUIFont" w:hAnsi="AppleSystemUIFont" w:cs="AppleSystemUIFont"/>
          <w:sz w:val="26"/>
          <w:szCs w:val="26"/>
        </w:rPr>
        <w:t xml:space="preserve"> with any OS,</w:t>
      </w:r>
    </w:p>
    <w:p w14:paraId="23D45C49" w14:textId="1B3AB80D" w:rsidR="0045081B" w:rsidRPr="00597DBB" w:rsidRDefault="00597DBB" w:rsidP="00597DBB">
      <w:pPr>
        <w:pStyle w:val="Odstavecseseznamem"/>
        <w:numPr>
          <w:ilvl w:val="0"/>
          <w:numId w:val="33"/>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 xml:space="preserve">USB to USB-C data </w:t>
      </w:r>
      <w:r w:rsidR="0045081B" w:rsidRPr="00597DBB">
        <w:rPr>
          <w:rFonts w:ascii="AppleSystemUIFont" w:hAnsi="AppleSystemUIFont" w:cs="AppleSystemUIFont"/>
          <w:sz w:val="26"/>
          <w:szCs w:val="26"/>
        </w:rPr>
        <w:t>cable compatible with your computer</w:t>
      </w:r>
      <w:r w:rsidRPr="00597DBB">
        <w:rPr>
          <w:rFonts w:ascii="AppleSystemUIFont" w:hAnsi="AppleSystemUIFont" w:cs="AppleSystemUIFont"/>
          <w:sz w:val="26"/>
          <w:szCs w:val="26"/>
        </w:rPr>
        <w:t>.</w:t>
      </w:r>
    </w:p>
    <w:p w14:paraId="24E518D7" w14:textId="77777777" w:rsidR="0045081B" w:rsidRDefault="0045081B" w:rsidP="008074F3">
      <w:pPr>
        <w:pStyle w:val="Nadpis2"/>
      </w:pPr>
      <w:r>
        <w:t>Needed software:</w:t>
      </w:r>
    </w:p>
    <w:p w14:paraId="03F6AC0D" w14:textId="67AFBEAF" w:rsidR="0045081B" w:rsidRPr="00597DBB" w:rsidRDefault="0045081B" w:rsidP="00597DB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Arduino IDE with installed ESP-IDF plug-in</w:t>
      </w:r>
      <w:r w:rsidR="00597DBB">
        <w:rPr>
          <w:rFonts w:ascii="AppleSystemUIFont" w:hAnsi="AppleSystemUIFont" w:cs="AppleSystemUIFont"/>
          <w:sz w:val="26"/>
          <w:szCs w:val="26"/>
        </w:rPr>
        <w:t>,</w:t>
      </w:r>
    </w:p>
    <w:p w14:paraId="5E493C6C" w14:textId="6D7B1201" w:rsidR="0045081B" w:rsidRDefault="0045081B" w:rsidP="0045081B">
      <w:pPr>
        <w:pStyle w:val="Odstavecseseznamem"/>
        <w:numPr>
          <w:ilvl w:val="0"/>
          <w:numId w:val="35"/>
        </w:numPr>
        <w:autoSpaceDE w:val="0"/>
        <w:autoSpaceDN w:val="0"/>
        <w:adjustRightInd w:val="0"/>
        <w:spacing w:after="0" w:line="240" w:lineRule="auto"/>
        <w:rPr>
          <w:rFonts w:ascii="AppleSystemUIFont" w:hAnsi="AppleSystemUIFont" w:cs="AppleSystemUIFont"/>
          <w:sz w:val="26"/>
          <w:szCs w:val="26"/>
        </w:rPr>
      </w:pPr>
      <w:r w:rsidRPr="00597DBB">
        <w:rPr>
          <w:rFonts w:ascii="AppleSystemUIFont" w:hAnsi="AppleSystemUIFont" w:cs="AppleSystemUIFont"/>
          <w:sz w:val="26"/>
          <w:szCs w:val="26"/>
        </w:rPr>
        <w:t>Telegram (smartphone app or its desktop version)</w:t>
      </w:r>
      <w:r w:rsidR="00597DBB">
        <w:rPr>
          <w:rFonts w:ascii="AppleSystemUIFont" w:hAnsi="AppleSystemUIFont" w:cs="AppleSystemUIFont"/>
          <w:sz w:val="26"/>
          <w:szCs w:val="26"/>
        </w:rPr>
        <w:t>.</w:t>
      </w:r>
    </w:p>
    <w:p w14:paraId="256EAFF8" w14:textId="77777777" w:rsidR="008074F3" w:rsidRPr="008074F3" w:rsidRDefault="008074F3" w:rsidP="008074F3">
      <w:pPr>
        <w:autoSpaceDE w:val="0"/>
        <w:autoSpaceDN w:val="0"/>
        <w:adjustRightInd w:val="0"/>
        <w:spacing w:after="0" w:line="240" w:lineRule="auto"/>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9D660F" w:rsidRDefault="0045081B"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4C1645">
        <w:rPr>
          <w:rFonts w:ascii="AppleSystemUIFont" w:hAnsi="AppleSystemUIFont" w:cs="AppleSystemUIFont"/>
          <w:sz w:val="26"/>
          <w:szCs w:val="26"/>
        </w:rPr>
        <w:t>Install Arduino IDE and add</w:t>
      </w:r>
      <w:r w:rsidR="0036003B">
        <w:rPr>
          <w:rFonts w:ascii="AppleSystemUIFont" w:hAnsi="AppleSystemUIFont" w:cs="AppleSystemUIFont"/>
          <w:sz w:val="26"/>
          <w:szCs w:val="26"/>
        </w:rPr>
        <w:t xml:space="preserve"> the</w:t>
      </w:r>
      <w:r w:rsidRPr="004C1645">
        <w:rPr>
          <w:rFonts w:ascii="AppleSystemUIFont" w:hAnsi="AppleSystemUIFont" w:cs="AppleSystemUIFont"/>
          <w:sz w:val="26"/>
          <w:szCs w:val="26"/>
        </w:rPr>
        <w:t xml:space="preserve"> ESP-IDF extension. </w:t>
      </w:r>
      <w:r w:rsidR="00381D65" w:rsidRPr="004C1645">
        <w:rPr>
          <w:rFonts w:ascii="AppleSystemUIFont" w:hAnsi="AppleSystemUIFont" w:cs="AppleSystemUIFont"/>
          <w:sz w:val="26"/>
          <w:szCs w:val="26"/>
        </w:rPr>
        <w:t xml:space="preserve">User-friendly instructions </w:t>
      </w:r>
      <w:r w:rsidR="004C1645" w:rsidRPr="004C1645">
        <w:rPr>
          <w:rFonts w:ascii="AppleSystemUIFont" w:hAnsi="AppleSystemUIFont" w:cs="AppleSystemUIFont"/>
          <w:sz w:val="26"/>
          <w:szCs w:val="26"/>
        </w:rPr>
        <w:t>o</w:t>
      </w:r>
      <w:r w:rsidR="0036003B">
        <w:rPr>
          <w:rFonts w:ascii="AppleSystemUIFont" w:hAnsi="AppleSystemUIFont" w:cs="AppleSystemUIFont"/>
          <w:sz w:val="26"/>
          <w:szCs w:val="26"/>
        </w:rPr>
        <w:t>n</w:t>
      </w:r>
      <w:r w:rsidR="004C1645" w:rsidRPr="004C1645">
        <w:rPr>
          <w:rFonts w:ascii="AppleSystemUIFont" w:hAnsi="AppleSystemUIFont" w:cs="AppleSystemUIFont"/>
          <w:sz w:val="26"/>
          <w:szCs w:val="26"/>
        </w:rPr>
        <w:t xml:space="preserve"> </w:t>
      </w:r>
      <w:r w:rsidR="00381D65" w:rsidRPr="004C1645">
        <w:rPr>
          <w:rFonts w:ascii="AppleSystemUIFont" w:hAnsi="AppleSystemUIFont" w:cs="AppleSystemUIFont"/>
          <w:sz w:val="26"/>
          <w:szCs w:val="26"/>
        </w:rPr>
        <w:t xml:space="preserve">how to </w:t>
      </w:r>
      <w:r w:rsidR="00381D65" w:rsidRPr="009D660F">
        <w:rPr>
          <w:rFonts w:ascii="AppleSystemUIFont" w:hAnsi="AppleSystemUIFont" w:cs="AppleSystemUIFont"/>
          <w:sz w:val="26"/>
          <w:szCs w:val="26"/>
        </w:rPr>
        <w:t>do it may be found here:</w:t>
      </w:r>
    </w:p>
    <w:p w14:paraId="6726B827" w14:textId="67586798" w:rsidR="00381D65" w:rsidRPr="009D660F" w:rsidRDefault="00565C8C" w:rsidP="009D660F">
      <w:pPr>
        <w:ind w:left="709"/>
        <w:rPr>
          <w:rFonts w:ascii="AppleSystemUIFont" w:hAnsi="AppleSystemUIFont" w:cs="AppleSystemUIFont"/>
          <w:sz w:val="26"/>
          <w:szCs w:val="26"/>
          <w:u w:val="single"/>
        </w:rPr>
      </w:pPr>
      <w:hyperlink r:id="rId11" w:anchor="esp32-arduino-ide" w:history="1">
        <w:r w:rsidR="00381D65" w:rsidRPr="009D660F">
          <w:rPr>
            <w:rFonts w:ascii="AppleSystemUIFont" w:hAnsi="AppleSystemUIFont" w:cs="AppleSystemUIFont"/>
            <w:sz w:val="26"/>
            <w:szCs w:val="26"/>
            <w:u w:val="single"/>
          </w:rPr>
          <w:t>https://randomnerdtutorials.com/getting-started-with-esp32/#esp32-arduino-ide</w:t>
        </w:r>
      </w:hyperlink>
    </w:p>
    <w:p w14:paraId="3A9FDF0A" w14:textId="4DB045C0" w:rsidR="0045081B" w:rsidRPr="00B249B6" w:rsidRDefault="004C1645" w:rsidP="008074F3">
      <w:pPr>
        <w:autoSpaceDE w:val="0"/>
        <w:autoSpaceDN w:val="0"/>
        <w:adjustRightInd w:val="0"/>
        <w:spacing w:after="0" w:line="240" w:lineRule="auto"/>
        <w:ind w:left="709"/>
        <w:rPr>
          <w:rFonts w:ascii="AppleSystemUIFont" w:hAnsi="AppleSystemUIFont" w:cs="AppleSystemUIFont"/>
          <w:sz w:val="26"/>
          <w:szCs w:val="26"/>
        </w:rPr>
      </w:pPr>
      <w:r w:rsidRPr="009D660F">
        <w:rPr>
          <w:rFonts w:ascii="AppleSystemUIFont" w:hAnsi="AppleSystemUIFont" w:cs="AppleSystemUIFont"/>
          <w:sz w:val="26"/>
          <w:szCs w:val="26"/>
        </w:rPr>
        <w:t>The online instruction suggests to download and i</w:t>
      </w:r>
      <w:r w:rsidRPr="00B249B6">
        <w:rPr>
          <w:rFonts w:ascii="AppleSystemUIFont" w:hAnsi="AppleSystemUIFont" w:cs="AppleSystemUIFont"/>
          <w:sz w:val="26"/>
          <w:szCs w:val="26"/>
        </w:rPr>
        <w:t>nstall the latest versions, but t</w:t>
      </w:r>
      <w:r w:rsidR="0045081B" w:rsidRPr="00B249B6">
        <w:rPr>
          <w:rFonts w:ascii="AppleSystemUIFont" w:hAnsi="AppleSystemUIFont" w:cs="AppleSystemUIFont"/>
          <w:sz w:val="26"/>
          <w:szCs w:val="26"/>
        </w:rPr>
        <w:t xml:space="preserve">he project was built using Arduino IDE version </w:t>
      </w:r>
      <w:r w:rsidR="0045081B" w:rsidRPr="00B249B6">
        <w:rPr>
          <w:rFonts w:ascii="AppleSystemUIFont" w:hAnsi="AppleSystemUIFont" w:cs="AppleSystemUIFont"/>
          <w:b/>
          <w:bCs/>
          <w:sz w:val="26"/>
          <w:szCs w:val="26"/>
        </w:rPr>
        <w:t>1.8.19</w:t>
      </w:r>
      <w:r w:rsidR="0045081B" w:rsidRPr="00B249B6">
        <w:rPr>
          <w:rFonts w:ascii="AppleSystemUIFont" w:hAnsi="AppleSystemUIFont" w:cs="AppleSystemUIFont"/>
          <w:sz w:val="26"/>
          <w:szCs w:val="26"/>
        </w:rPr>
        <w:t xml:space="preserve"> </w:t>
      </w:r>
      <w:r w:rsidR="00381D65" w:rsidRPr="00B249B6">
        <w:rPr>
          <w:rFonts w:ascii="AppleSystemUIFont" w:hAnsi="AppleSystemUIFont" w:cs="AppleSystemUIFont"/>
          <w:sz w:val="26"/>
          <w:szCs w:val="26"/>
        </w:rPr>
        <w:t>and</w:t>
      </w:r>
      <w:r w:rsidR="0045081B" w:rsidRPr="00B249B6">
        <w:rPr>
          <w:rFonts w:ascii="AppleSystemUIFont" w:hAnsi="AppleSystemUIFont" w:cs="AppleSystemUIFont"/>
          <w:sz w:val="26"/>
          <w:szCs w:val="26"/>
        </w:rPr>
        <w:t xml:space="preserve"> the </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esp32</w:t>
      </w:r>
      <w:r w:rsidR="00381D65" w:rsidRPr="00B249B6">
        <w:rPr>
          <w:rFonts w:ascii="AppleSystemUIFont" w:hAnsi="AppleSystemUIFont" w:cs="AppleSystemUIFont"/>
          <w:sz w:val="26"/>
          <w:szCs w:val="26"/>
        </w:rPr>
        <w:t>“</w:t>
      </w:r>
      <w:r w:rsidR="0045081B" w:rsidRPr="00B249B6">
        <w:rPr>
          <w:rFonts w:ascii="AppleSystemUIFont" w:hAnsi="AppleSystemUIFont" w:cs="AppleSystemUIFont"/>
          <w:sz w:val="26"/>
          <w:szCs w:val="26"/>
        </w:rPr>
        <w:t xml:space="preserve"> board version </w:t>
      </w:r>
      <w:r w:rsidR="0045081B" w:rsidRPr="00B249B6">
        <w:rPr>
          <w:rFonts w:ascii="AppleSystemUIFont" w:hAnsi="AppleSystemUIFont" w:cs="AppleSystemUIFont"/>
          <w:b/>
          <w:bCs/>
          <w:sz w:val="26"/>
          <w:szCs w:val="26"/>
        </w:rPr>
        <w:t>2.0.1</w:t>
      </w:r>
      <w:r w:rsidR="00597DBB" w:rsidRPr="00B249B6">
        <w:rPr>
          <w:rFonts w:ascii="AppleSystemUIFont" w:hAnsi="AppleSystemUIFont" w:cs="AppleSystemUIFont"/>
          <w:b/>
          <w:bCs/>
          <w:sz w:val="26"/>
          <w:szCs w:val="26"/>
        </w:rPr>
        <w:t>6</w:t>
      </w:r>
      <w:r w:rsidRPr="00B249B6">
        <w:rPr>
          <w:rFonts w:ascii="AppleSystemUIFont" w:hAnsi="AppleSystemUIFont" w:cs="AppleSystemUIFont"/>
          <w:sz w:val="26"/>
          <w:szCs w:val="26"/>
        </w:rPr>
        <w:t>. C</w:t>
      </w:r>
      <w:r w:rsidR="0045081B" w:rsidRPr="00B249B6">
        <w:rPr>
          <w:rFonts w:ascii="AppleSystemUIFont" w:hAnsi="AppleSystemUIFont" w:cs="AppleSystemUIFont"/>
          <w:sz w:val="26"/>
          <w:szCs w:val="26"/>
        </w:rPr>
        <w:t>ompatibility with the later versions was not tested</w:t>
      </w:r>
      <w:r w:rsidRPr="00B249B6">
        <w:rPr>
          <w:rFonts w:ascii="AppleSystemUIFont" w:hAnsi="AppleSystemUIFont" w:cs="AppleSystemUIFont"/>
          <w:sz w:val="26"/>
          <w:szCs w:val="26"/>
        </w:rPr>
        <w:t>, this is why it is recomended to use this, even though outdated, versions of the tools</w:t>
      </w:r>
      <w:r w:rsidR="0045081B" w:rsidRPr="00B249B6">
        <w:rPr>
          <w:rFonts w:ascii="AppleSystemUIFont" w:hAnsi="AppleSystemUIFont" w:cs="AppleSystemUIFont"/>
          <w:sz w:val="26"/>
          <w:szCs w:val="26"/>
        </w:rPr>
        <w:t>.</w:t>
      </w:r>
    </w:p>
    <w:p w14:paraId="7E70AD37" w14:textId="13DBC184" w:rsidR="004C1645" w:rsidRDefault="004C1645" w:rsidP="00381D65">
      <w:pPr>
        <w:autoSpaceDE w:val="0"/>
        <w:autoSpaceDN w:val="0"/>
        <w:adjustRightInd w:val="0"/>
        <w:spacing w:after="0" w:line="240" w:lineRule="auto"/>
        <w:rPr>
          <w:rFonts w:ascii="AppleSystemUIFont" w:hAnsi="AppleSystemUIFont" w:cs="AppleSystemUIFont"/>
          <w:sz w:val="26"/>
          <w:szCs w:val="26"/>
        </w:rPr>
      </w:pPr>
    </w:p>
    <w:p w14:paraId="709B9A60" w14:textId="3A12C2CB" w:rsidR="000B481D" w:rsidRDefault="000B481D" w:rsidP="00C31A6A">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512C53">
        <w:rPr>
          <w:rFonts w:ascii="AppleSystemUIFont" w:hAnsi="AppleSystemUIFont" w:cs="AppleSystemUIFont"/>
          <w:sz w:val="26"/>
          <w:szCs w:val="26"/>
        </w:rPr>
        <w:t>Create a folder for Arduino IDE projects. This folder will contain all the projects ever created in</w:t>
      </w:r>
      <w:r w:rsidR="00512C53">
        <w:rPr>
          <w:rFonts w:ascii="AppleSystemUIFont" w:hAnsi="AppleSystemUIFont" w:cs="AppleSystemUIFont"/>
          <w:sz w:val="26"/>
          <w:szCs w:val="26"/>
        </w:rPr>
        <w:t xml:space="preserve"> </w:t>
      </w:r>
      <w:r w:rsidRPr="00512C53">
        <w:rPr>
          <w:rFonts w:ascii="AppleSystemUIFont" w:hAnsi="AppleSystemUIFont" w:cs="AppleSystemUIFont"/>
          <w:sz w:val="26"/>
          <w:szCs w:val="26"/>
        </w:rPr>
        <w:t xml:space="preserve">Arduino IDE as well as all the installed libraries. The folder may be created anywhere on your computer and may be called any name you give to it. </w:t>
      </w:r>
      <w:r w:rsidR="00512C53">
        <w:rPr>
          <w:rFonts w:ascii="AppleSystemUIFont" w:hAnsi="AppleSystemUIFont" w:cs="AppleSystemUIFont"/>
          <w:sz w:val="26"/>
          <w:szCs w:val="26"/>
        </w:rPr>
        <w:br/>
      </w:r>
      <w:r w:rsidRPr="00512C53">
        <w:rPr>
          <w:rFonts w:ascii="AppleSystemUIFont" w:hAnsi="AppleSystemUIFont" w:cs="AppleSystemUIFont"/>
          <w:sz w:val="26"/>
          <w:szCs w:val="26"/>
        </w:rPr>
        <w:t xml:space="preserve">Now, in your Arduino IDE, go to </w:t>
      </w:r>
      <w:r w:rsidR="00512C53">
        <w:rPr>
          <w:rFonts w:ascii="AppleSystemUIFont" w:hAnsi="AppleSystemUIFont" w:cs="AppleSystemUIFont"/>
          <w:b/>
          <w:bCs/>
          <w:sz w:val="26"/>
          <w:szCs w:val="26"/>
        </w:rPr>
        <w:t>Arduino</w:t>
      </w:r>
      <w:r w:rsidR="00512C53" w:rsidRPr="0036003B">
        <w:rPr>
          <w:rFonts w:ascii="AppleSystemUIFont" w:hAnsi="AppleSystemUIFont" w:cs="AppleSystemUIFont"/>
          <w:b/>
          <w:bCs/>
          <w:sz w:val="26"/>
          <w:szCs w:val="26"/>
        </w:rPr>
        <w:t xml:space="preserve"> &gt; </w:t>
      </w:r>
      <w:r w:rsidR="00512C53">
        <w:rPr>
          <w:rFonts w:ascii="AppleSystemUIFont" w:hAnsi="AppleSystemUIFont" w:cs="AppleSystemUIFont"/>
          <w:b/>
          <w:bCs/>
          <w:sz w:val="26"/>
          <w:szCs w:val="26"/>
        </w:rPr>
        <w:t>Settings</w:t>
      </w:r>
      <w:r w:rsidR="00512C53" w:rsidRPr="0036003B">
        <w:rPr>
          <w:rFonts w:ascii="AppleSystemUIFont" w:hAnsi="AppleSystemUIFont" w:cs="AppleSystemUIFont"/>
          <w:b/>
          <w:bCs/>
          <w:sz w:val="26"/>
          <w:szCs w:val="26"/>
        </w:rPr>
        <w:t xml:space="preserve"> </w:t>
      </w:r>
      <w:r w:rsidR="00512C53" w:rsidRPr="00512C53">
        <w:rPr>
          <w:rFonts w:ascii="AppleSystemUIFont" w:hAnsi="AppleSystemUIFont" w:cs="AppleSystemUIFont"/>
          <w:sz w:val="26"/>
          <w:szCs w:val="26"/>
        </w:rPr>
        <w:t>and at the top of the opened Settings window add the</w:t>
      </w:r>
      <w:r w:rsidR="00512C53">
        <w:rPr>
          <w:rFonts w:ascii="AppleSystemUIFont" w:hAnsi="AppleSystemUIFont" w:cs="AppleSystemUIFont"/>
          <w:sz w:val="26"/>
          <w:szCs w:val="26"/>
        </w:rPr>
        <w:t xml:space="preserve"> created folder path.</w:t>
      </w:r>
    </w:p>
    <w:p w14:paraId="3E0A2487" w14:textId="77777777" w:rsidR="00512C53" w:rsidRPr="00512C53" w:rsidRDefault="00512C53" w:rsidP="00512C53">
      <w:pPr>
        <w:autoSpaceDE w:val="0"/>
        <w:autoSpaceDN w:val="0"/>
        <w:adjustRightInd w:val="0"/>
        <w:spacing w:after="0" w:line="240" w:lineRule="auto"/>
        <w:rPr>
          <w:rFonts w:ascii="AppleSystemUIFont" w:hAnsi="AppleSystemUIFont" w:cs="AppleSystemUIFont"/>
          <w:sz w:val="26"/>
          <w:szCs w:val="26"/>
        </w:rPr>
      </w:pPr>
    </w:p>
    <w:p w14:paraId="67EDAD0C" w14:textId="365B62E4" w:rsidR="00B249B6" w:rsidRDefault="00B249B6" w:rsidP="004C1645">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Make sure</w:t>
      </w:r>
      <w:r w:rsidR="0045081B" w:rsidRPr="004C1645">
        <w:rPr>
          <w:rFonts w:ascii="AppleSystemUIFont" w:hAnsi="AppleSystemUIFont" w:cs="AppleSystemUIFont"/>
          <w:sz w:val="26"/>
          <w:szCs w:val="26"/>
        </w:rPr>
        <w:t xml:space="preserve"> all </w:t>
      </w:r>
      <w:r>
        <w:rPr>
          <w:rFonts w:ascii="AppleSystemUIFont" w:hAnsi="AppleSystemUIFont" w:cs="AppleSystemUIFont"/>
          <w:sz w:val="26"/>
          <w:szCs w:val="26"/>
        </w:rPr>
        <w:t xml:space="preserve">the </w:t>
      </w:r>
      <w:r w:rsidR="0045081B" w:rsidRPr="004C1645">
        <w:rPr>
          <w:rFonts w:ascii="AppleSystemUIFont" w:hAnsi="AppleSystemUIFont" w:cs="AppleSystemUIFont"/>
          <w:sz w:val="26"/>
          <w:szCs w:val="26"/>
        </w:rPr>
        <w:t xml:space="preserve">required libraries from the </w:t>
      </w:r>
      <w:r w:rsidR="00381D65" w:rsidRPr="004C1645">
        <w:rPr>
          <w:rFonts w:ascii="AppleSystemUIFont" w:hAnsi="AppleSystemUIFont" w:cs="AppleSystemUIFont"/>
          <w:sz w:val="26"/>
          <w:szCs w:val="26"/>
        </w:rPr>
        <w:t>„</w:t>
      </w:r>
      <w:r w:rsidR="0045081B" w:rsidRPr="004C1645">
        <w:rPr>
          <w:rFonts w:ascii="AppleSystemUIFont" w:hAnsi="AppleSystemUIFont" w:cs="AppleSystemUIFont"/>
          <w:sz w:val="26"/>
          <w:szCs w:val="26"/>
        </w:rPr>
        <w:t>LIBRARIES AND THEIR USE</w:t>
      </w:r>
      <w:r w:rsidR="00381D65" w:rsidRPr="004C1645">
        <w:rPr>
          <w:rFonts w:ascii="AppleSystemUIFont" w:hAnsi="AppleSystemUIFont" w:cs="AppleSystemUIFont"/>
          <w:sz w:val="26"/>
          <w:szCs w:val="26"/>
        </w:rPr>
        <w:t>“</w:t>
      </w:r>
      <w:r>
        <w:rPr>
          <w:rFonts w:ascii="AppleSystemUIFont" w:hAnsi="AppleSystemUIFont" w:cs="AppleSystemUIFont"/>
          <w:sz w:val="26"/>
          <w:szCs w:val="26"/>
        </w:rPr>
        <w:t xml:space="preserve"> list are installed</w:t>
      </w:r>
      <w:r w:rsidR="0045081B" w:rsidRPr="004C1645">
        <w:rPr>
          <w:rFonts w:ascii="AppleSystemUIFont" w:hAnsi="AppleSystemUIFont" w:cs="AppleSystemUIFont"/>
          <w:sz w:val="26"/>
          <w:szCs w:val="26"/>
        </w:rPr>
        <w:t xml:space="preserve">. </w:t>
      </w:r>
      <w:r>
        <w:rPr>
          <w:rFonts w:ascii="AppleSystemUIFont" w:hAnsi="AppleSystemUIFont" w:cs="AppleSystemUIFont"/>
          <w:sz w:val="26"/>
          <w:szCs w:val="26"/>
        </w:rPr>
        <w:t>To do so, i</w:t>
      </w:r>
      <w:r w:rsidRPr="00B249B6">
        <w:rPr>
          <w:rFonts w:ascii="AppleSystemUIFont" w:hAnsi="AppleSystemUIFont" w:cs="AppleSystemUIFont"/>
          <w:sz w:val="26"/>
          <w:szCs w:val="26"/>
        </w:rPr>
        <w:t xml:space="preserve">n your Arduino IDE, go to </w:t>
      </w:r>
      <w:r w:rsidR="000B481D">
        <w:rPr>
          <w:rFonts w:ascii="AppleSystemUIFont" w:hAnsi="AppleSystemUIFont" w:cs="AppleSystemUIFont"/>
          <w:b/>
          <w:bCs/>
          <w:sz w:val="26"/>
          <w:szCs w:val="26"/>
        </w:rPr>
        <w:t>Arduino</w:t>
      </w:r>
      <w:r w:rsidRPr="0036003B">
        <w:rPr>
          <w:rFonts w:ascii="AppleSystemUIFont" w:hAnsi="AppleSystemUIFont" w:cs="AppleSystemUIFont"/>
          <w:b/>
          <w:bCs/>
          <w:sz w:val="26"/>
          <w:szCs w:val="26"/>
        </w:rPr>
        <w:t xml:space="preserve"> &gt; </w:t>
      </w:r>
      <w:r w:rsidR="00DA6A33" w:rsidRPr="0036003B">
        <w:rPr>
          <w:rFonts w:ascii="AppleSystemUIFont" w:hAnsi="AppleSystemUIFont" w:cs="AppleSystemUIFont"/>
          <w:b/>
          <w:bCs/>
          <w:sz w:val="26"/>
          <w:szCs w:val="26"/>
        </w:rPr>
        <w:t>Add library &gt; Manage libraries</w:t>
      </w:r>
      <w:r w:rsidR="00DA6A33">
        <w:rPr>
          <w:rFonts w:ascii="AppleSystemUIFont" w:hAnsi="AppleSystemUIFont" w:cs="AppleSystemUIFont"/>
          <w:sz w:val="26"/>
          <w:szCs w:val="26"/>
        </w:rPr>
        <w:t>. In the opened window of the libraries manager you may find all the installed libraries as well as all the available libraries on the Internet.</w:t>
      </w:r>
    </w:p>
    <w:p w14:paraId="4382C0A1" w14:textId="77777777" w:rsidR="00B249B6" w:rsidRPr="00DA6A33" w:rsidRDefault="00B249B6" w:rsidP="00DA6A33">
      <w:pPr>
        <w:autoSpaceDE w:val="0"/>
        <w:autoSpaceDN w:val="0"/>
        <w:adjustRightInd w:val="0"/>
        <w:spacing w:after="0" w:line="240" w:lineRule="auto"/>
        <w:rPr>
          <w:rFonts w:ascii="AppleSystemUIFont" w:hAnsi="AppleSystemUIFont" w:cs="AppleSystemUIFont"/>
          <w:sz w:val="26"/>
          <w:szCs w:val="26"/>
        </w:rPr>
      </w:pPr>
    </w:p>
    <w:p w14:paraId="223C5A60" w14:textId="0580DC89" w:rsidR="0045081B" w:rsidRDefault="0045081B" w:rsidP="00DA6A33">
      <w:pPr>
        <w:autoSpaceDE w:val="0"/>
        <w:autoSpaceDN w:val="0"/>
        <w:adjustRightInd w:val="0"/>
        <w:spacing w:after="0" w:line="240" w:lineRule="auto"/>
        <w:ind w:left="709"/>
        <w:rPr>
          <w:rFonts w:ascii="AppleSystemUIFont" w:hAnsi="AppleSystemUIFont" w:cs="AppleSystemUIFont"/>
          <w:sz w:val="26"/>
          <w:szCs w:val="26"/>
        </w:rPr>
      </w:pPr>
      <w:r w:rsidRPr="00DA6A33">
        <w:rPr>
          <w:rFonts w:ascii="AppleSystemUIFont" w:hAnsi="AppleSystemUIFont" w:cs="AppleSystemUIFont"/>
          <w:sz w:val="26"/>
          <w:szCs w:val="26"/>
        </w:rPr>
        <w:t>It is recommended to install the libraries versions stated in the list even though they might be outdated.</w:t>
      </w:r>
    </w:p>
    <w:p w14:paraId="6FA73B46" w14:textId="7D99F03A" w:rsidR="0036003B" w:rsidRDefault="0036003B" w:rsidP="0036003B">
      <w:pPr>
        <w:autoSpaceDE w:val="0"/>
        <w:autoSpaceDN w:val="0"/>
        <w:adjustRightInd w:val="0"/>
        <w:spacing w:after="0" w:line="240" w:lineRule="auto"/>
        <w:rPr>
          <w:rFonts w:ascii="AppleSystemUIFont" w:hAnsi="AppleSystemUIFont" w:cs="AppleSystemUIFont"/>
          <w:sz w:val="26"/>
          <w:szCs w:val="26"/>
        </w:rPr>
      </w:pPr>
    </w:p>
    <w:p w14:paraId="7FD5DB85" w14:textId="4F64DBA4" w:rsidR="00381D65" w:rsidRDefault="0036003B" w:rsidP="004E11E9">
      <w:pPr>
        <w:pStyle w:val="Odstavecseseznamem"/>
        <w:numPr>
          <w:ilvl w:val="0"/>
          <w:numId w:val="36"/>
        </w:numPr>
        <w:autoSpaceDE w:val="0"/>
        <w:autoSpaceDN w:val="0"/>
        <w:adjustRightInd w:val="0"/>
        <w:spacing w:after="0" w:line="240" w:lineRule="auto"/>
        <w:rPr>
          <w:rFonts w:ascii="AppleSystemUIFont" w:hAnsi="AppleSystemUIFont" w:cs="AppleSystemUIFont"/>
          <w:sz w:val="26"/>
          <w:szCs w:val="26"/>
        </w:rPr>
      </w:pPr>
      <w:r w:rsidRPr="006748CB">
        <w:rPr>
          <w:rFonts w:ascii="AppleSystemUIFont" w:hAnsi="AppleSystemUIFont" w:cs="AppleSystemUIFont"/>
          <w:sz w:val="26"/>
          <w:szCs w:val="26"/>
        </w:rPr>
        <w:lastRenderedPageBreak/>
        <w:t xml:space="preserve">Set the compilation target. The compiler has to be told what exact model of an ESP32 board to compile for. </w:t>
      </w:r>
      <w:r w:rsidR="006748CB" w:rsidRPr="006748CB">
        <w:rPr>
          <w:rFonts w:ascii="AppleSystemUIFont" w:hAnsi="AppleSystemUIFont" w:cs="AppleSystemUIFont"/>
          <w:sz w:val="26"/>
          <w:szCs w:val="26"/>
        </w:rPr>
        <w:t>In case of this project it is „</w:t>
      </w:r>
      <w:r w:rsidR="006748CB" w:rsidRPr="006748CB">
        <w:rPr>
          <w:rFonts w:ascii="AppleSystemUIFont" w:hAnsi="AppleSystemUIFont" w:cs="AppleSystemUIFont"/>
          <w:b/>
          <w:bCs/>
          <w:sz w:val="26"/>
          <w:szCs w:val="26"/>
        </w:rPr>
        <w:t>XIAO_ESP32C3</w:t>
      </w:r>
      <w:r w:rsidR="006748CB" w:rsidRPr="006748CB">
        <w:rPr>
          <w:rFonts w:ascii="AppleSystemUIFont" w:hAnsi="AppleSystemUIFont" w:cs="AppleSystemUIFont"/>
          <w:sz w:val="26"/>
          <w:szCs w:val="26"/>
        </w:rPr>
        <w:t xml:space="preserve">“. </w:t>
      </w:r>
      <w:r w:rsidRPr="006748CB">
        <w:rPr>
          <w:rFonts w:ascii="AppleSystemUIFont" w:hAnsi="AppleSystemUIFont" w:cs="AppleSystemUIFont"/>
          <w:sz w:val="26"/>
          <w:szCs w:val="26"/>
        </w:rPr>
        <w:t xml:space="preserve">To do so, in your Arduino IDE, go to </w:t>
      </w:r>
      <w:r w:rsidRPr="006748CB">
        <w:rPr>
          <w:rFonts w:ascii="AppleSystemUIFont" w:hAnsi="AppleSystemUIFont" w:cs="AppleSystemUIFont"/>
          <w:b/>
          <w:bCs/>
          <w:sz w:val="26"/>
          <w:szCs w:val="26"/>
        </w:rPr>
        <w:t xml:space="preserve">Tools &gt; </w:t>
      </w:r>
      <w:r w:rsidR="00DD549B">
        <w:rPr>
          <w:rFonts w:ascii="AppleSystemUIFont" w:hAnsi="AppleSystemUIFont" w:cs="AppleSystemUIFont"/>
          <w:b/>
          <w:bCs/>
          <w:sz w:val="26"/>
          <w:szCs w:val="26"/>
        </w:rPr>
        <w:t>B</w:t>
      </w:r>
      <w:r w:rsidR="006748CB" w:rsidRPr="006748CB">
        <w:rPr>
          <w:rFonts w:ascii="AppleSystemUIFont" w:hAnsi="AppleSystemUIFont" w:cs="AppleSystemUIFont"/>
          <w:b/>
          <w:bCs/>
          <w:sz w:val="26"/>
          <w:szCs w:val="26"/>
        </w:rPr>
        <w:t>oards</w:t>
      </w:r>
      <w:r w:rsidRPr="006748CB">
        <w:rPr>
          <w:rFonts w:ascii="AppleSystemUIFont" w:hAnsi="AppleSystemUIFont" w:cs="AppleSystemUIFont"/>
          <w:b/>
          <w:bCs/>
          <w:sz w:val="26"/>
          <w:szCs w:val="26"/>
        </w:rPr>
        <w:t xml:space="preserve"> &gt; </w:t>
      </w:r>
      <w:r w:rsidR="006748CB" w:rsidRPr="006748CB">
        <w:rPr>
          <w:rFonts w:ascii="AppleSystemUIFont" w:hAnsi="AppleSystemUIFont" w:cs="AppleSystemUIFont"/>
          <w:b/>
          <w:bCs/>
          <w:sz w:val="26"/>
          <w:szCs w:val="26"/>
        </w:rPr>
        <w:t>ESP32 Arduino &gt; XIAO_ESP32C3</w:t>
      </w:r>
      <w:r w:rsidRPr="006748CB">
        <w:rPr>
          <w:rFonts w:ascii="AppleSystemUIFont" w:hAnsi="AppleSystemUIFont" w:cs="AppleSystemUIFont"/>
          <w:sz w:val="26"/>
          <w:szCs w:val="26"/>
        </w:rPr>
        <w:t>.</w:t>
      </w:r>
    </w:p>
    <w:p w14:paraId="53CDD8D6" w14:textId="77777777" w:rsidR="00261D10" w:rsidRPr="006748CB" w:rsidRDefault="00261D10" w:rsidP="006748CB">
      <w:pPr>
        <w:autoSpaceDE w:val="0"/>
        <w:autoSpaceDN w:val="0"/>
        <w:adjustRightInd w:val="0"/>
        <w:spacing w:after="0" w:line="240" w:lineRule="auto"/>
        <w:rPr>
          <w:rFonts w:ascii="AppleSystemUIFont" w:hAnsi="AppleSystemUIFont" w:cs="AppleSystemUIFont"/>
          <w:sz w:val="26"/>
          <w:szCs w:val="26"/>
        </w:rPr>
      </w:pPr>
    </w:p>
    <w:p w14:paraId="46D8FC85" w14:textId="624B5829" w:rsidR="0045081B" w:rsidRDefault="0045081B" w:rsidP="00546227">
      <w:pPr>
        <w:pStyle w:val="Nadpis2"/>
      </w:pPr>
      <w:r>
        <w:t>Open</w:t>
      </w:r>
      <w:r w:rsidR="00512C53">
        <w:t>ing</w:t>
      </w:r>
      <w:r>
        <w:t xml:space="preserve"> the project</w:t>
      </w:r>
    </w:p>
    <w:p w14:paraId="699D74BD" w14:textId="5FB1B365" w:rsidR="00512C53" w:rsidRDefault="00546227" w:rsidP="00512C53">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Open</w:t>
      </w:r>
      <w:r w:rsidR="00512C53">
        <w:rPr>
          <w:rFonts w:ascii="AppleSystemUIFont" w:hAnsi="AppleSystemUIFont" w:cs="AppleSystemUIFont"/>
          <w:sz w:val="26"/>
          <w:szCs w:val="26"/>
        </w:rPr>
        <w:t xml:space="preserve"> the </w:t>
      </w:r>
      <w:r w:rsidRPr="00512C53">
        <w:rPr>
          <w:rFonts w:ascii="AppleSystemUIFont" w:hAnsi="AppleSystemUIFont" w:cs="AppleSystemUIFont"/>
          <w:sz w:val="26"/>
          <w:szCs w:val="26"/>
        </w:rPr>
        <w:t>folder for Arduino IDE projects</w:t>
      </w:r>
      <w:r>
        <w:rPr>
          <w:rFonts w:ascii="AppleSystemUIFont" w:hAnsi="AppleSystemUIFont" w:cs="AppleSystemUIFont"/>
          <w:sz w:val="26"/>
          <w:szCs w:val="26"/>
        </w:rPr>
        <w:t xml:space="preserve"> (the one created in step 2 above) in your terminal and use the following command to get yourself a copy of the project:</w:t>
      </w:r>
    </w:p>
    <w:p w14:paraId="2BF33ABF" w14:textId="77777777" w:rsid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p>
    <w:p w14:paraId="3F3C1B35" w14:textId="3A1753B6" w:rsidR="00546227" w:rsidRPr="001B7768" w:rsidRDefault="001B7768" w:rsidP="001B7768">
      <w:pPr>
        <w:autoSpaceDE w:val="0"/>
        <w:autoSpaceDN w:val="0"/>
        <w:adjustRightInd w:val="0"/>
        <w:spacing w:after="0" w:line="240" w:lineRule="auto"/>
        <w:ind w:left="709"/>
        <w:rPr>
          <w:rFonts w:ascii="AppleSystemUIFont" w:hAnsi="AppleSystemUIFont" w:cs="AppleSystemUIFont"/>
          <w:b/>
          <w:bCs/>
          <w:sz w:val="26"/>
          <w:szCs w:val="26"/>
        </w:rPr>
      </w:pPr>
      <w:r w:rsidRPr="001B7768">
        <w:rPr>
          <w:rFonts w:ascii="AppleSystemUIFont" w:hAnsi="AppleSystemUIFont" w:cs="AppleSystemUIFont"/>
          <w:b/>
          <w:bCs/>
          <w:sz w:val="26"/>
          <w:szCs w:val="26"/>
        </w:rPr>
        <w:t xml:space="preserve">git clone https://github.com/RomanAlexandroff/42-Prague-Smart-Sign.git </w:t>
      </w:r>
    </w:p>
    <w:p w14:paraId="48EDBAA2" w14:textId="77777777" w:rsidR="00546227" w:rsidRPr="00546227" w:rsidRDefault="00546227" w:rsidP="00546227">
      <w:pPr>
        <w:autoSpaceDE w:val="0"/>
        <w:autoSpaceDN w:val="0"/>
        <w:adjustRightInd w:val="0"/>
        <w:spacing w:after="0" w:line="240" w:lineRule="auto"/>
        <w:rPr>
          <w:rFonts w:ascii="AppleSystemUIFont" w:hAnsi="AppleSystemUIFont" w:cs="AppleSystemUIFont"/>
          <w:sz w:val="26"/>
          <w:szCs w:val="26"/>
        </w:rPr>
      </w:pPr>
    </w:p>
    <w:p w14:paraId="4EB87AF6" w14:textId="00900C28" w:rsidR="00512C53" w:rsidRDefault="00924424"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 xml:space="preserve">Open your Arduino IDE and go to </w:t>
      </w:r>
      <w:r>
        <w:rPr>
          <w:rFonts w:ascii="AppleSystemUIFont" w:hAnsi="AppleSystemUIFont" w:cs="AppleSystemUIFont"/>
          <w:b/>
          <w:bCs/>
          <w:sz w:val="26"/>
          <w:szCs w:val="26"/>
        </w:rPr>
        <w:t>File</w:t>
      </w:r>
      <w:r w:rsidRPr="0036003B">
        <w:rPr>
          <w:rFonts w:ascii="AppleSystemUIFont" w:hAnsi="AppleSystemUIFont" w:cs="AppleSystemUIFont"/>
          <w:b/>
          <w:bCs/>
          <w:sz w:val="26"/>
          <w:szCs w:val="26"/>
        </w:rPr>
        <w:t xml:space="preserve"> &gt; </w:t>
      </w:r>
      <w:r>
        <w:rPr>
          <w:rFonts w:ascii="AppleSystemUIFont" w:hAnsi="AppleSystemUIFont" w:cs="AppleSystemUIFont"/>
          <w:b/>
          <w:bCs/>
          <w:sz w:val="26"/>
          <w:szCs w:val="26"/>
        </w:rPr>
        <w:t>Projects</w:t>
      </w:r>
      <w:r w:rsidRPr="0036003B">
        <w:rPr>
          <w:rFonts w:ascii="AppleSystemUIFont" w:hAnsi="AppleSystemUIFont" w:cs="AppleSystemUIFont"/>
          <w:b/>
          <w:bCs/>
          <w:sz w:val="26"/>
          <w:szCs w:val="26"/>
        </w:rPr>
        <w:t xml:space="preserve"> &gt; </w:t>
      </w:r>
      <w:r w:rsidRPr="001B7768">
        <w:rPr>
          <w:rFonts w:ascii="AppleSystemUIFont" w:hAnsi="AppleSystemUIFont" w:cs="AppleSystemUIFont"/>
          <w:b/>
          <w:bCs/>
          <w:sz w:val="26"/>
          <w:szCs w:val="26"/>
        </w:rPr>
        <w:t>42-Prague-Smart-Sign</w:t>
      </w:r>
      <w:r>
        <w:rPr>
          <w:rFonts w:ascii="AppleSystemUIFont" w:hAnsi="AppleSystemUIFont" w:cs="AppleSystemUIFont"/>
          <w:b/>
          <w:bCs/>
          <w:sz w:val="26"/>
          <w:szCs w:val="26"/>
        </w:rPr>
        <w:t xml:space="preserve"> &gt; src</w:t>
      </w:r>
      <w:r>
        <w:rPr>
          <w:rFonts w:ascii="AppleSystemUIFont" w:hAnsi="AppleSystemUIFont" w:cs="AppleSystemUIFont"/>
          <w:sz w:val="26"/>
          <w:szCs w:val="26"/>
        </w:rPr>
        <w:t xml:space="preserve">. Your </w:t>
      </w:r>
      <w:r w:rsidR="00261D10">
        <w:rPr>
          <w:rFonts w:ascii="AppleSystemUIFont" w:hAnsi="AppleSystemUIFont" w:cs="AppleSystemUIFont"/>
          <w:sz w:val="26"/>
          <w:szCs w:val="26"/>
        </w:rPr>
        <w:t>project will open.</w:t>
      </w:r>
    </w:p>
    <w:p w14:paraId="312F162E" w14:textId="77777777" w:rsidR="0013774B" w:rsidRPr="0013774B" w:rsidRDefault="0013774B" w:rsidP="0013774B">
      <w:pPr>
        <w:autoSpaceDE w:val="0"/>
        <w:autoSpaceDN w:val="0"/>
        <w:adjustRightInd w:val="0"/>
        <w:spacing w:after="0" w:line="240" w:lineRule="auto"/>
        <w:rPr>
          <w:rFonts w:ascii="AppleSystemUIFont" w:hAnsi="AppleSystemUIFont" w:cs="AppleSystemUIFont"/>
          <w:sz w:val="26"/>
          <w:szCs w:val="26"/>
        </w:rPr>
      </w:pPr>
    </w:p>
    <w:p w14:paraId="62221782" w14:textId="25E7D80C" w:rsidR="0013774B" w:rsidRDefault="0013774B" w:rsidP="00924424">
      <w:pPr>
        <w:pStyle w:val="Odstavecseseznamem"/>
        <w:numPr>
          <w:ilvl w:val="0"/>
          <w:numId w:val="37"/>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The project comes without any security-sensitive credentials. They may be found printed on the back of the Sign. Rename the „</w:t>
      </w:r>
      <w:r w:rsidRPr="0013774B">
        <w:rPr>
          <w:rFonts w:ascii="AppleSystemUIFont" w:hAnsi="AppleSystemUIFont" w:cs="AppleSystemUIFont"/>
          <w:b/>
          <w:bCs/>
          <w:sz w:val="26"/>
          <w:szCs w:val="26"/>
        </w:rPr>
        <w:t>credentials-example.h</w:t>
      </w:r>
      <w:r>
        <w:rPr>
          <w:rFonts w:ascii="AppleSystemUIFont" w:hAnsi="AppleSystemUIFont" w:cs="AppleSystemUIFont"/>
          <w:sz w:val="26"/>
          <w:szCs w:val="26"/>
        </w:rPr>
        <w:t>“ file included in the project into „</w:t>
      </w:r>
      <w:r w:rsidRPr="0013774B">
        <w:rPr>
          <w:rFonts w:ascii="AppleSystemUIFont" w:hAnsi="AppleSystemUIFont" w:cs="AppleSystemUIFont"/>
          <w:b/>
          <w:bCs/>
          <w:sz w:val="26"/>
          <w:szCs w:val="26"/>
        </w:rPr>
        <w:t>credentials.h</w:t>
      </w:r>
      <w:r>
        <w:rPr>
          <w:rFonts w:ascii="AppleSystemUIFont" w:hAnsi="AppleSystemUIFont" w:cs="AppleSystemUIFont"/>
          <w:sz w:val="26"/>
          <w:szCs w:val="26"/>
        </w:rPr>
        <w:t>“ and fill-in the credentials from the</w:t>
      </w:r>
      <w:r w:rsidR="00C4286E">
        <w:rPr>
          <w:rFonts w:ascii="AppleSystemUIFont" w:hAnsi="AppleSystemUIFont" w:cs="AppleSystemUIFont"/>
          <w:sz w:val="26"/>
          <w:szCs w:val="26"/>
        </w:rPr>
        <w:t xml:space="preserve"> Sign</w:t>
      </w:r>
      <w:r>
        <w:rPr>
          <w:rFonts w:ascii="AppleSystemUIFont" w:hAnsi="AppleSystemUIFont" w:cs="AppleSystemUIFont"/>
          <w:sz w:val="26"/>
          <w:szCs w:val="26"/>
        </w:rPr>
        <w:t>.</w:t>
      </w:r>
    </w:p>
    <w:p w14:paraId="6D14D112" w14:textId="7E9B6FA8" w:rsid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2C178C39" w14:textId="571B18A9" w:rsidR="005C64FB" w:rsidRPr="00C4286E" w:rsidRDefault="005C64FB" w:rsidP="005C64FB">
      <w:pPr>
        <w:autoSpaceDE w:val="0"/>
        <w:autoSpaceDN w:val="0"/>
        <w:adjustRightInd w:val="0"/>
        <w:spacing w:after="0" w:line="240" w:lineRule="auto"/>
        <w:ind w:left="720"/>
        <w:rPr>
          <w:rFonts w:ascii="AppleSystemUIFont" w:hAnsi="AppleSystemUIFont" w:cs="AppleSystemUIFont"/>
          <w:b/>
          <w:bCs/>
          <w:sz w:val="26"/>
          <w:szCs w:val="26"/>
        </w:rPr>
      </w:pPr>
      <w:r w:rsidRPr="00C4286E">
        <w:rPr>
          <w:rFonts w:ascii="AppleSystemUIFont" w:hAnsi="AppleSystemUIFont" w:cs="AppleSystemUIFont"/>
          <w:b/>
          <w:bCs/>
          <w:sz w:val="26"/>
          <w:szCs w:val="26"/>
        </w:rPr>
        <w:t>DO NOT COMPROMISE THE CONFIDENTIALITY OF THE CREDENTIALS !!!</w:t>
      </w:r>
    </w:p>
    <w:p w14:paraId="6EE50906" w14:textId="63981D98" w:rsidR="00924424" w:rsidRDefault="00924424" w:rsidP="00512C53">
      <w:pPr>
        <w:autoSpaceDE w:val="0"/>
        <w:autoSpaceDN w:val="0"/>
        <w:adjustRightInd w:val="0"/>
        <w:spacing w:after="0" w:line="240" w:lineRule="auto"/>
        <w:rPr>
          <w:rFonts w:ascii="AppleSystemUIFont" w:hAnsi="AppleSystemUIFont" w:cs="AppleSystemUIFont"/>
          <w:sz w:val="26"/>
          <w:szCs w:val="26"/>
        </w:rPr>
      </w:pPr>
    </w:p>
    <w:p w14:paraId="5DB43825" w14:textId="4299E510" w:rsidR="00924424" w:rsidRDefault="00681DA6" w:rsidP="00681DA6">
      <w:pPr>
        <w:pStyle w:val="Nadpis2"/>
      </w:pPr>
      <w:r>
        <w:t>Uploading the changes</w:t>
      </w:r>
    </w:p>
    <w:p w14:paraId="24F560EB" w14:textId="70419488" w:rsidR="00681DA6" w:rsidRDefault="00681DA6" w:rsidP="00681DA6">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Connect the Sign to your computer if you have not done so by this time.</w:t>
      </w:r>
    </w:p>
    <w:p w14:paraId="1EEC1F77"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41E22AFF" w14:textId="453E2AB9" w:rsidR="0014572B" w:rsidRDefault="00681DA6"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Pr>
          <w:rFonts w:ascii="AppleSystemUIFont" w:hAnsi="AppleSystemUIFont" w:cs="AppleSystemUIFont"/>
          <w:sz w:val="26"/>
          <w:szCs w:val="26"/>
        </w:rPr>
        <w:t>Activate the software update mode</w:t>
      </w:r>
      <w:r w:rsidR="0014572B">
        <w:rPr>
          <w:rFonts w:ascii="AppleSystemUIFont" w:hAnsi="AppleSystemUIFont" w:cs="AppleSystemUIFont"/>
          <w:sz w:val="26"/>
          <w:szCs w:val="26"/>
        </w:rPr>
        <w:t>. O</w:t>
      </w:r>
      <w:r>
        <w:rPr>
          <w:rFonts w:ascii="AppleSystemUIFont" w:hAnsi="AppleSystemUIFont" w:cs="AppleSystemUIFont"/>
          <w:sz w:val="26"/>
          <w:szCs w:val="26"/>
        </w:rPr>
        <w:t xml:space="preserve">n the back of the Sign locate button </w:t>
      </w:r>
      <w:r w:rsidRPr="00565C8C">
        <w:rPr>
          <w:rFonts w:ascii="AppleSystemUIFont" w:hAnsi="AppleSystemUIFont" w:cs="AppleSystemUIFont"/>
          <w:b/>
          <w:bCs/>
          <w:sz w:val="26"/>
          <w:szCs w:val="26"/>
        </w:rPr>
        <w:t>B</w:t>
      </w:r>
      <w:r>
        <w:rPr>
          <w:rFonts w:ascii="AppleSystemUIFont" w:hAnsi="AppleSystemUIFont" w:cs="AppleSystemUIFont"/>
          <w:sz w:val="26"/>
          <w:szCs w:val="26"/>
        </w:rPr>
        <w:t xml:space="preserve"> and button </w:t>
      </w:r>
      <w:r w:rsidRPr="00565C8C">
        <w:rPr>
          <w:rFonts w:ascii="AppleSystemUIFont" w:hAnsi="AppleSystemUIFont" w:cs="AppleSystemUIFont"/>
          <w:b/>
          <w:bCs/>
          <w:sz w:val="26"/>
          <w:szCs w:val="26"/>
        </w:rPr>
        <w:t>R</w:t>
      </w:r>
      <w:r w:rsidR="0014572B">
        <w:rPr>
          <w:rFonts w:ascii="AppleSystemUIFont" w:hAnsi="AppleSystemUIFont" w:cs="AppleSystemUIFont"/>
          <w:sz w:val="26"/>
          <w:szCs w:val="26"/>
        </w:rPr>
        <w:t>. P</w:t>
      </w:r>
      <w:r>
        <w:rPr>
          <w:rFonts w:ascii="AppleSystemUIFont" w:hAnsi="AppleSystemUIFont" w:cs="AppleSystemUIFont"/>
          <w:sz w:val="26"/>
          <w:szCs w:val="26"/>
        </w:rPr>
        <w:t xml:space="preserve">ush and hold </w:t>
      </w:r>
      <w:r w:rsidR="0014572B">
        <w:rPr>
          <w:rFonts w:ascii="AppleSystemUIFont" w:hAnsi="AppleSystemUIFont" w:cs="AppleSystemUIFont"/>
          <w:sz w:val="26"/>
          <w:szCs w:val="26"/>
        </w:rPr>
        <w:t>button B. W</w:t>
      </w:r>
      <w:r w:rsidR="0014572B" w:rsidRPr="0014572B">
        <w:rPr>
          <w:rFonts w:ascii="AppleSystemUIFont" w:hAnsi="AppleSystemUIFont" w:cs="AppleSystemUIFont"/>
          <w:sz w:val="26"/>
          <w:szCs w:val="26"/>
        </w:rPr>
        <w:t>hile holding button B</w:t>
      </w:r>
      <w:r w:rsidR="0014572B">
        <w:rPr>
          <w:rFonts w:ascii="AppleSystemUIFont" w:hAnsi="AppleSystemUIFont" w:cs="AppleSystemUIFont"/>
          <w:sz w:val="26"/>
          <w:szCs w:val="26"/>
        </w:rPr>
        <w:t>,</w:t>
      </w:r>
      <w:r w:rsidR="0014572B" w:rsidRPr="0014572B">
        <w:rPr>
          <w:rFonts w:ascii="AppleSystemUIFont" w:hAnsi="AppleSystemUIFont" w:cs="AppleSystemUIFont"/>
          <w:sz w:val="26"/>
          <w:szCs w:val="26"/>
        </w:rPr>
        <w:t xml:space="preserve"> press button R once</w:t>
      </w:r>
      <w:r w:rsidR="0014572B">
        <w:rPr>
          <w:rFonts w:ascii="AppleSystemUIFont" w:hAnsi="AppleSystemUIFont" w:cs="AppleSystemUIFont"/>
          <w:sz w:val="26"/>
          <w:szCs w:val="26"/>
        </w:rPr>
        <w:t>. R</w:t>
      </w:r>
      <w:r w:rsidR="0014572B" w:rsidRPr="0014572B">
        <w:rPr>
          <w:rFonts w:ascii="AppleSystemUIFont" w:hAnsi="AppleSystemUIFont" w:cs="AppleSystemUIFont"/>
          <w:sz w:val="26"/>
          <w:szCs w:val="26"/>
        </w:rPr>
        <w:t xml:space="preserve">elease button B. </w:t>
      </w:r>
      <w:r w:rsidR="0014572B">
        <w:rPr>
          <w:rFonts w:ascii="AppleSystemUIFont" w:hAnsi="AppleSystemUIFont" w:cs="AppleSystemUIFont"/>
          <w:sz w:val="26"/>
          <w:szCs w:val="26"/>
        </w:rPr>
        <w:t>Software update mode is now active.</w:t>
      </w:r>
    </w:p>
    <w:p w14:paraId="7CF9C3A9"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51A8C999" w14:textId="32468F38" w:rsidR="0045081B" w:rsidRPr="0014572B" w:rsidRDefault="0045081B" w:rsidP="0014572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In </w:t>
      </w:r>
      <w:r w:rsidR="0014572B" w:rsidRPr="0014572B">
        <w:rPr>
          <w:rFonts w:ascii="AppleSystemUIFont" w:hAnsi="AppleSystemUIFont" w:cs="AppleSystemUIFont"/>
          <w:sz w:val="26"/>
          <w:szCs w:val="26"/>
        </w:rPr>
        <w:t>Arduino IDE</w:t>
      </w:r>
      <w:r w:rsidR="0014572B">
        <w:rPr>
          <w:rFonts w:ascii="AppleSystemUIFont" w:hAnsi="AppleSystemUIFont" w:cs="AppleSystemUIFont"/>
          <w:sz w:val="26"/>
          <w:szCs w:val="26"/>
        </w:rPr>
        <w:t xml:space="preserve">, go to </w:t>
      </w:r>
      <w:r w:rsidRPr="009C59AA">
        <w:rPr>
          <w:rFonts w:ascii="AppleSystemUIFont" w:hAnsi="AppleSystemUIFont" w:cs="AppleSystemUIFont"/>
          <w:b/>
          <w:bCs/>
          <w:sz w:val="26"/>
          <w:szCs w:val="26"/>
        </w:rPr>
        <w:t>Tools</w:t>
      </w:r>
      <w:r w:rsidR="0014572B">
        <w:rPr>
          <w:rFonts w:ascii="AppleSystemUIFont" w:hAnsi="AppleSystemUIFont" w:cs="AppleSystemUIFont"/>
          <w:sz w:val="26"/>
          <w:szCs w:val="26"/>
        </w:rPr>
        <w:t xml:space="preserve"> and </w:t>
      </w:r>
      <w:r w:rsidRPr="0014572B">
        <w:rPr>
          <w:rFonts w:ascii="AppleSystemUIFont" w:hAnsi="AppleSystemUIFont" w:cs="AppleSystemUIFont"/>
          <w:sz w:val="26"/>
          <w:szCs w:val="26"/>
        </w:rPr>
        <w:t xml:space="preserve">set the following settings </w:t>
      </w:r>
      <w:r w:rsidR="0014572B">
        <w:rPr>
          <w:rFonts w:ascii="AppleSystemUIFont" w:hAnsi="AppleSystemUIFont" w:cs="AppleSystemUIFont"/>
          <w:sz w:val="26"/>
          <w:szCs w:val="26"/>
        </w:rPr>
        <w:t>as follows</w:t>
      </w:r>
      <w:r w:rsidRPr="0014572B">
        <w:rPr>
          <w:rFonts w:ascii="AppleSystemUIFont" w:hAnsi="AppleSystemUIFont" w:cs="AppleSystemUIFont"/>
          <w:sz w:val="26"/>
          <w:szCs w:val="26"/>
        </w:rPr>
        <w:t>:</w:t>
      </w:r>
    </w:p>
    <w:p w14:paraId="78F2ACFF" w14:textId="2CC92956"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Upload speed: </w:t>
      </w:r>
      <w:r w:rsidR="0014572B">
        <w:rPr>
          <w:rFonts w:ascii="AppleSystemUIFont" w:hAnsi="AppleSystemUIFont" w:cs="AppleSystemUIFont"/>
          <w:sz w:val="26"/>
          <w:szCs w:val="26"/>
        </w:rPr>
        <w:tab/>
      </w:r>
      <w:r w:rsidRPr="0014572B">
        <w:rPr>
          <w:rFonts w:ascii="AppleSystemUIFont" w:hAnsi="AppleSystemUIFont" w:cs="AppleSystemUIFont"/>
          <w:sz w:val="26"/>
          <w:szCs w:val="26"/>
        </w:rPr>
        <w:t>115200</w:t>
      </w:r>
    </w:p>
    <w:p w14:paraId="10E3AA3A" w14:textId="34BF5FC0"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CPU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160 Mhz</w:t>
      </w:r>
    </w:p>
    <w:p w14:paraId="090622A7" w14:textId="47D796C2"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Flash Frequency: </w:t>
      </w:r>
      <w:r w:rsidR="0014572B">
        <w:rPr>
          <w:rFonts w:ascii="AppleSystemUIFont" w:hAnsi="AppleSystemUIFont" w:cs="AppleSystemUIFont"/>
          <w:sz w:val="26"/>
          <w:szCs w:val="26"/>
        </w:rPr>
        <w:tab/>
      </w:r>
      <w:r w:rsidRPr="0014572B">
        <w:rPr>
          <w:rFonts w:ascii="AppleSystemUIFont" w:hAnsi="AppleSystemUIFont" w:cs="AppleSystemUIFont"/>
          <w:sz w:val="26"/>
          <w:szCs w:val="26"/>
        </w:rPr>
        <w:t>80 Mhz</w:t>
      </w:r>
    </w:p>
    <w:p w14:paraId="4B6C2141" w14:textId="396A8E08" w:rsidR="0045081B" w:rsidRPr="0014572B" w:rsidRDefault="0045081B" w:rsidP="0014572B">
      <w:pPr>
        <w:pStyle w:val="Odstavecseseznamem"/>
        <w:numPr>
          <w:ilvl w:val="0"/>
          <w:numId w:val="40"/>
        </w:numPr>
        <w:autoSpaceDE w:val="0"/>
        <w:autoSpaceDN w:val="0"/>
        <w:adjustRightInd w:val="0"/>
        <w:spacing w:after="0" w:line="240" w:lineRule="auto"/>
        <w:ind w:left="1418" w:hanging="338"/>
        <w:rPr>
          <w:rFonts w:ascii="AppleSystemUIFont" w:hAnsi="AppleSystemUIFont" w:cs="AppleSystemUIFont"/>
          <w:sz w:val="26"/>
          <w:szCs w:val="26"/>
        </w:rPr>
      </w:pPr>
      <w:r w:rsidRPr="0014572B">
        <w:rPr>
          <w:rFonts w:ascii="AppleSystemUIFont" w:hAnsi="AppleSystemUIFont" w:cs="AppleSystemUIFont"/>
          <w:sz w:val="26"/>
          <w:szCs w:val="26"/>
        </w:rPr>
        <w:t xml:space="preserve">Flash Mode: </w:t>
      </w:r>
      <w:r w:rsidR="0014572B">
        <w:rPr>
          <w:rFonts w:ascii="AppleSystemUIFont" w:hAnsi="AppleSystemUIFont" w:cs="AppleSystemUIFont"/>
          <w:sz w:val="26"/>
          <w:szCs w:val="26"/>
        </w:rPr>
        <w:tab/>
      </w:r>
      <w:r w:rsidR="0014572B">
        <w:rPr>
          <w:rFonts w:ascii="AppleSystemUIFont" w:hAnsi="AppleSystemUIFont" w:cs="AppleSystemUIFont"/>
          <w:sz w:val="26"/>
          <w:szCs w:val="26"/>
        </w:rPr>
        <w:tab/>
      </w:r>
      <w:r w:rsidRPr="0014572B">
        <w:rPr>
          <w:rFonts w:ascii="AppleSystemUIFont" w:hAnsi="AppleSystemUIFont" w:cs="AppleSystemUIFont"/>
          <w:sz w:val="26"/>
          <w:szCs w:val="26"/>
        </w:rPr>
        <w:t>"QIO"</w:t>
      </w:r>
      <w:r w:rsidR="0014572B">
        <w:rPr>
          <w:rFonts w:ascii="AppleSystemUIFont" w:hAnsi="AppleSystemUIFont" w:cs="AppleSystemUIFont"/>
          <w:sz w:val="26"/>
          <w:szCs w:val="26"/>
        </w:rPr>
        <w:br/>
        <w:t xml:space="preserve">                                      </w:t>
      </w:r>
      <w:r w:rsidRPr="0014572B">
        <w:rPr>
          <w:rFonts w:ascii="AppleSystemUIFont" w:hAnsi="AppleSystemUIFont" w:cs="AppleSystemUIFont"/>
          <w:sz w:val="26"/>
          <w:szCs w:val="26"/>
        </w:rPr>
        <w:t>the fastest mode for the flash memory</w:t>
      </w:r>
    </w:p>
    <w:p w14:paraId="0E44AA7C" w14:textId="1AF9370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Partition Scheme: </w:t>
      </w:r>
      <w:r w:rsidR="0014572B">
        <w:rPr>
          <w:rFonts w:ascii="AppleSystemUIFont" w:hAnsi="AppleSystemUIFont" w:cs="AppleSystemUIFont"/>
          <w:sz w:val="26"/>
          <w:szCs w:val="26"/>
        </w:rPr>
        <w:tab/>
      </w:r>
      <w:r w:rsidRPr="0014572B">
        <w:rPr>
          <w:rFonts w:ascii="AppleSystemUIFont" w:hAnsi="AppleSystemUIFont" w:cs="AppleSystemUIFont"/>
          <w:sz w:val="26"/>
          <w:szCs w:val="26"/>
        </w:rPr>
        <w:t>"Minimal SPIFFS"</w:t>
      </w:r>
      <w:r w:rsidR="009C59AA">
        <w:rPr>
          <w:rFonts w:ascii="AppleSystemUIFont" w:hAnsi="AppleSystemUIFont" w:cs="AppleSystemUIFont"/>
          <w:sz w:val="26"/>
          <w:szCs w:val="26"/>
        </w:rPr>
        <w:br/>
        <w:t xml:space="preserve">                                      </w:t>
      </w:r>
      <w:r w:rsidRPr="0014572B">
        <w:rPr>
          <w:rFonts w:ascii="AppleSystemUIFont" w:hAnsi="AppleSystemUIFont" w:cs="AppleSystemUIFont"/>
          <w:sz w:val="26"/>
          <w:szCs w:val="26"/>
        </w:rPr>
        <w:t>do not</w:t>
      </w:r>
      <w:r w:rsidR="009C59AA" w:rsidRPr="009C59AA">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use </w:t>
      </w:r>
      <w:r w:rsidR="009C59AA" w:rsidRPr="0014572B">
        <w:rPr>
          <w:rFonts w:ascii="AppleSystemUIFont" w:hAnsi="AppleSystemUIFont" w:cs="AppleSystemUIFont"/>
          <w:sz w:val="26"/>
          <w:szCs w:val="26"/>
        </w:rPr>
        <w:t>partition scheme</w:t>
      </w:r>
      <w:r w:rsidR="009C59AA">
        <w:rPr>
          <w:rFonts w:ascii="AppleSystemUIFont" w:hAnsi="AppleSystemUIFont" w:cs="AppleSystemUIFont"/>
          <w:sz w:val="26"/>
          <w:szCs w:val="26"/>
        </w:rPr>
        <w:t>s</w:t>
      </w:r>
      <w:r w:rsidRPr="0014572B">
        <w:rPr>
          <w:rFonts w:ascii="AppleSystemUIFont" w:hAnsi="AppleSystemUIFont" w:cs="AppleSystemUIFont"/>
          <w:sz w:val="26"/>
          <w:szCs w:val="26"/>
        </w:rPr>
        <w:t xml:space="preserve"> </w:t>
      </w:r>
      <w:r w:rsidR="009C59AA">
        <w:rPr>
          <w:rFonts w:ascii="AppleSystemUIFont" w:hAnsi="AppleSystemUIFont" w:cs="AppleSystemUIFont"/>
          <w:sz w:val="26"/>
          <w:szCs w:val="26"/>
        </w:rPr>
        <w:t xml:space="preserve">marked </w:t>
      </w:r>
      <w:r w:rsidRPr="0014572B">
        <w:rPr>
          <w:rFonts w:ascii="AppleSystemUIFont" w:hAnsi="AppleSystemUIFont" w:cs="AppleSystemUIFont"/>
          <w:sz w:val="26"/>
          <w:szCs w:val="26"/>
        </w:rPr>
        <w:t xml:space="preserve">"No OTA" </w:t>
      </w:r>
    </w:p>
    <w:p w14:paraId="7B4D11CA" w14:textId="599F9D11"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 xml:space="preserve">Core Debug Level: </w:t>
      </w:r>
      <w:r w:rsidR="009C59AA">
        <w:rPr>
          <w:rFonts w:ascii="AppleSystemUIFont" w:hAnsi="AppleSystemUIFont" w:cs="AppleSystemUIFont"/>
          <w:sz w:val="26"/>
          <w:szCs w:val="26"/>
        </w:rPr>
        <w:t xml:space="preserve">    </w:t>
      </w:r>
      <w:r w:rsidRPr="0014572B">
        <w:rPr>
          <w:rFonts w:ascii="AppleSystemUIFont" w:hAnsi="AppleSystemUIFont" w:cs="AppleSystemUIFont"/>
          <w:sz w:val="26"/>
          <w:szCs w:val="26"/>
        </w:rPr>
        <w:t>"Verbose"</w:t>
      </w:r>
      <w:r w:rsidR="009C59AA">
        <w:rPr>
          <w:rFonts w:ascii="AppleSystemUIFont" w:hAnsi="AppleSystemUIFont" w:cs="AppleSystemUIFont"/>
          <w:sz w:val="26"/>
          <w:szCs w:val="26"/>
        </w:rPr>
        <w:br/>
        <w:t xml:space="preserve">                                      the most </w:t>
      </w:r>
      <w:r w:rsidRPr="0014572B">
        <w:rPr>
          <w:rFonts w:ascii="AppleSystemUIFont" w:hAnsi="AppleSystemUIFont" w:cs="AppleSystemUIFont"/>
          <w:sz w:val="26"/>
          <w:szCs w:val="26"/>
        </w:rPr>
        <w:t xml:space="preserve">detailed </w:t>
      </w:r>
      <w:r w:rsidR="009C59AA">
        <w:rPr>
          <w:rFonts w:ascii="AppleSystemUIFont" w:hAnsi="AppleSystemUIFont" w:cs="AppleSystemUIFont"/>
          <w:sz w:val="26"/>
          <w:szCs w:val="26"/>
        </w:rPr>
        <w:t>debugging output</w:t>
      </w:r>
      <w:r w:rsidRPr="0014572B">
        <w:rPr>
          <w:rFonts w:ascii="AppleSystemUIFont" w:hAnsi="AppleSystemUIFont" w:cs="AppleSystemUIFont"/>
          <w:sz w:val="26"/>
          <w:szCs w:val="26"/>
        </w:rPr>
        <w:t xml:space="preserve"> into the Serial monitor</w:t>
      </w:r>
    </w:p>
    <w:p w14:paraId="56B05BCE" w14:textId="5B5969FE" w:rsidR="0045081B" w:rsidRPr="0014572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Erase All Flash Before Sketch Upload: "Disabled"</w:t>
      </w:r>
    </w:p>
    <w:p w14:paraId="46BEDD8E" w14:textId="1F022153" w:rsidR="0045081B" w:rsidRDefault="0045081B" w:rsidP="0014572B">
      <w:pPr>
        <w:pStyle w:val="Odstavecseseznamem"/>
        <w:numPr>
          <w:ilvl w:val="0"/>
          <w:numId w:val="40"/>
        </w:numPr>
        <w:autoSpaceDE w:val="0"/>
        <w:autoSpaceDN w:val="0"/>
        <w:adjustRightInd w:val="0"/>
        <w:spacing w:after="0" w:line="240" w:lineRule="auto"/>
        <w:rPr>
          <w:rFonts w:ascii="AppleSystemUIFont" w:hAnsi="AppleSystemUIFont" w:cs="AppleSystemUIFont"/>
          <w:sz w:val="26"/>
          <w:szCs w:val="26"/>
        </w:rPr>
      </w:pPr>
      <w:r w:rsidRPr="00301E90">
        <w:rPr>
          <w:rFonts w:ascii="AppleSystemUIFont" w:hAnsi="AppleSystemUIFont" w:cs="AppleSystemUIFont"/>
          <w:sz w:val="26"/>
          <w:szCs w:val="26"/>
        </w:rPr>
        <w:t xml:space="preserve">Port: </w:t>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r>
      <w:r w:rsidR="009C59AA" w:rsidRPr="00301E90">
        <w:rPr>
          <w:rFonts w:ascii="AppleSystemUIFont" w:hAnsi="AppleSystemUIFont" w:cs="AppleSystemUIFont"/>
          <w:sz w:val="26"/>
          <w:szCs w:val="26"/>
        </w:rPr>
        <w:tab/>
        <w:t xml:space="preserve"> choose</w:t>
      </w:r>
      <w:r w:rsidRPr="00301E90">
        <w:rPr>
          <w:rFonts w:ascii="AppleSystemUIFont" w:hAnsi="AppleSystemUIFont" w:cs="AppleSystemUIFont"/>
          <w:sz w:val="26"/>
          <w:szCs w:val="26"/>
        </w:rPr>
        <w:t xml:space="preserve"> </w:t>
      </w:r>
      <w:r w:rsidR="009C59AA" w:rsidRPr="00301E90">
        <w:rPr>
          <w:rFonts w:ascii="AppleSystemUIFont" w:hAnsi="AppleSystemUIFont" w:cs="AppleSystemUIFont"/>
          <w:sz w:val="26"/>
          <w:szCs w:val="26"/>
        </w:rPr>
        <w:t>the</w:t>
      </w:r>
      <w:r w:rsidRPr="00301E90">
        <w:rPr>
          <w:rFonts w:ascii="AppleSystemUIFont" w:hAnsi="AppleSystemUIFont" w:cs="AppleSystemUIFont"/>
          <w:sz w:val="26"/>
          <w:szCs w:val="26"/>
        </w:rPr>
        <w:t xml:space="preserve"> development board port.</w:t>
      </w:r>
    </w:p>
    <w:p w14:paraId="2FC52B0B" w14:textId="77777777" w:rsidR="005C64FB" w:rsidRPr="005C64FB" w:rsidRDefault="005C64FB" w:rsidP="005C64FB">
      <w:pPr>
        <w:autoSpaceDE w:val="0"/>
        <w:autoSpaceDN w:val="0"/>
        <w:adjustRightInd w:val="0"/>
        <w:spacing w:after="0" w:line="240" w:lineRule="auto"/>
        <w:rPr>
          <w:rFonts w:ascii="AppleSystemUIFont" w:hAnsi="AppleSystemUIFont" w:cs="AppleSystemUIFont"/>
          <w:sz w:val="26"/>
          <w:szCs w:val="26"/>
        </w:rPr>
      </w:pPr>
    </w:p>
    <w:p w14:paraId="3E6ADBFD" w14:textId="0DD74C7E" w:rsidR="00B26C64" w:rsidRPr="005C64FB" w:rsidRDefault="00301E90" w:rsidP="005C64FB">
      <w:pPr>
        <w:pStyle w:val="Odstavecseseznamem"/>
        <w:numPr>
          <w:ilvl w:val="0"/>
          <w:numId w:val="39"/>
        </w:numPr>
        <w:autoSpaceDE w:val="0"/>
        <w:autoSpaceDN w:val="0"/>
        <w:adjustRightInd w:val="0"/>
        <w:spacing w:after="0" w:line="240" w:lineRule="auto"/>
        <w:rPr>
          <w:rFonts w:ascii="AppleSystemUIFont" w:hAnsi="AppleSystemUIFont" w:cs="AppleSystemUIFont"/>
          <w:sz w:val="26"/>
          <w:szCs w:val="26"/>
        </w:rPr>
      </w:pPr>
      <w:r w:rsidRPr="0014572B">
        <w:rPr>
          <w:rFonts w:ascii="AppleSystemUIFont" w:hAnsi="AppleSystemUIFont" w:cs="AppleSystemUIFont"/>
          <w:sz w:val="26"/>
          <w:szCs w:val="26"/>
        </w:rPr>
        <w:t>In Arduino IDE</w:t>
      </w:r>
      <w:r>
        <w:rPr>
          <w:rFonts w:ascii="AppleSystemUIFont" w:hAnsi="AppleSystemUIFont" w:cs="AppleSystemUIFont"/>
          <w:sz w:val="26"/>
          <w:szCs w:val="26"/>
        </w:rPr>
        <w:t>, click the Upload button to start uploading.</w:t>
      </w:r>
    </w:p>
    <w:p w14:paraId="5FCDA261" w14:textId="3EE2EF9D"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6389"/>
      </w:tblGrid>
      <w:tr w:rsidR="00BB763E" w14:paraId="3BD5A08A" w14:textId="77777777" w:rsidTr="00EF7A4D">
        <w:tc>
          <w:tcPr>
            <w:tcW w:w="3681" w:type="dxa"/>
            <w:shd w:val="clear" w:color="auto" w:fill="auto"/>
          </w:tcPr>
          <w:p w14:paraId="3D747996" w14:textId="0CAC50D5" w:rsidR="00BB763E" w:rsidRPr="009130E2" w:rsidRDefault="009130E2">
            <w:pPr>
              <w:spacing w:line="276" w:lineRule="auto"/>
              <w:rPr>
                <w:rFonts w:cstheme="minorHAnsi"/>
                <w:szCs w:val="20"/>
              </w:rPr>
            </w:pPr>
            <w:r w:rsidRPr="009130E2">
              <w:rPr>
                <w:rFonts w:cstheme="minorHAnsi"/>
                <w:szCs w:val="20"/>
              </w:rPr>
              <w:t>src.ino</w:t>
            </w:r>
          </w:p>
        </w:tc>
        <w:tc>
          <w:tcPr>
            <w:tcW w:w="6389" w:type="dxa"/>
            <w:shd w:val="clear" w:color="auto" w:fill="auto"/>
          </w:tcPr>
          <w:p w14:paraId="5B4C51BB" w14:textId="36CBC565" w:rsidR="00BB763E" w:rsidRDefault="00D86B05">
            <w:pPr>
              <w:spacing w:line="276" w:lineRule="auto"/>
              <w:rPr>
                <w:rFonts w:cstheme="minorHAnsi"/>
                <w:szCs w:val="20"/>
                <w:lang w:val="en-GB"/>
              </w:rPr>
            </w:pPr>
            <w:r>
              <w:rPr>
                <w:rFonts w:cstheme="minorHAnsi"/>
                <w:szCs w:val="20"/>
                <w:lang w:val="en-GB"/>
              </w:rPr>
              <w:t>Main file</w:t>
            </w:r>
            <w:r w:rsidR="00EF7A4D">
              <w:rPr>
                <w:rFonts w:cstheme="minorHAnsi"/>
                <w:szCs w:val="20"/>
                <w:lang w:val="en-GB"/>
              </w:rPr>
              <w:t xml:space="preserve">. </w:t>
            </w:r>
          </w:p>
          <w:p w14:paraId="38695459" w14:textId="10D1CA58" w:rsidR="00CE0102" w:rsidRPr="00D86B05" w:rsidRDefault="00CE0102">
            <w:pPr>
              <w:spacing w:line="276" w:lineRule="auto"/>
              <w:rPr>
                <w:rFonts w:cstheme="minorHAnsi"/>
                <w:szCs w:val="20"/>
                <w:lang w:val="en-GB"/>
              </w:rPr>
            </w:pPr>
          </w:p>
        </w:tc>
      </w:tr>
      <w:tr w:rsidR="00BB763E" w14:paraId="26460B56" w14:textId="77777777" w:rsidTr="00EF7A4D">
        <w:tc>
          <w:tcPr>
            <w:tcW w:w="3681" w:type="dxa"/>
            <w:shd w:val="clear" w:color="auto" w:fill="auto"/>
          </w:tcPr>
          <w:p w14:paraId="0D7CAF8B" w14:textId="0BDC54ED" w:rsidR="00BB763E" w:rsidRPr="009130E2" w:rsidRDefault="009130E2">
            <w:pPr>
              <w:spacing w:line="276" w:lineRule="auto"/>
              <w:rPr>
                <w:rFonts w:cstheme="minorHAnsi"/>
                <w:szCs w:val="20"/>
              </w:rPr>
            </w:pPr>
            <w:r w:rsidRPr="009130E2">
              <w:rPr>
                <w:rFonts w:cstheme="minorHAnsi"/>
                <w:szCs w:val="20"/>
              </w:rPr>
              <w:t>42-Prague-Smart-Sign.h</w:t>
            </w:r>
          </w:p>
        </w:tc>
        <w:tc>
          <w:tcPr>
            <w:tcW w:w="6389" w:type="dxa"/>
            <w:shd w:val="clear" w:color="auto" w:fill="auto"/>
          </w:tcPr>
          <w:p w14:paraId="7628A869" w14:textId="36440637" w:rsidR="00BB763E" w:rsidRDefault="00D86B05">
            <w:pPr>
              <w:spacing w:line="276" w:lineRule="auto"/>
              <w:rPr>
                <w:rFonts w:cstheme="minorHAnsi"/>
                <w:szCs w:val="20"/>
              </w:rPr>
            </w:pPr>
            <w:r>
              <w:rPr>
                <w:rFonts w:cstheme="minorHAnsi"/>
                <w:szCs w:val="20"/>
              </w:rPr>
              <w:t xml:space="preserve">Main header. </w:t>
            </w:r>
            <w:r w:rsidR="0016399A">
              <w:rPr>
                <w:rFonts w:cstheme="minorHAnsi"/>
                <w:szCs w:val="20"/>
              </w:rPr>
              <w:t xml:space="preserve">It contains the </w:t>
            </w:r>
            <w:r>
              <w:rPr>
                <w:rFonts w:cstheme="minorHAnsi"/>
                <w:szCs w:val="20"/>
              </w:rPr>
              <w:t xml:space="preserve">Debug macro, </w:t>
            </w:r>
            <w:r w:rsidR="0016399A">
              <w:rPr>
                <w:rFonts w:cstheme="minorHAnsi"/>
                <w:szCs w:val="20"/>
              </w:rPr>
              <w:t xml:space="preserve">some </w:t>
            </w:r>
            <w:r>
              <w:rPr>
                <w:rFonts w:cstheme="minorHAnsi"/>
                <w:szCs w:val="20"/>
              </w:rPr>
              <w:t>libraries</w:t>
            </w:r>
            <w:r w:rsidR="0016399A">
              <w:rPr>
                <w:rFonts w:cstheme="minorHAnsi"/>
                <w:szCs w:val="20"/>
              </w:rPr>
              <w:t xml:space="preserve"> and</w:t>
            </w:r>
            <w:r>
              <w:rPr>
                <w:rFonts w:cstheme="minorHAnsi"/>
                <w:szCs w:val="20"/>
              </w:rPr>
              <w:t xml:space="preserve"> </w:t>
            </w:r>
            <w:r w:rsidR="0016399A">
              <w:rPr>
                <w:rFonts w:cstheme="minorHAnsi"/>
                <w:szCs w:val="20"/>
              </w:rPr>
              <w:t xml:space="preserve">the </w:t>
            </w:r>
            <w:r>
              <w:rPr>
                <w:rFonts w:cstheme="minorHAnsi"/>
                <w:szCs w:val="20"/>
              </w:rPr>
              <w:t>functions declarations.</w:t>
            </w:r>
            <w:r w:rsidR="0016399A">
              <w:rPr>
                <w:rFonts w:cstheme="minorHAnsi"/>
                <w:szCs w:val="20"/>
              </w:rPr>
              <w:t xml:space="preserve"> The Debug macro allows to turn the debugging serial output off and on</w:t>
            </w:r>
            <w:r w:rsidR="002E01B2">
              <w:rPr>
                <w:rFonts w:cstheme="minorHAnsi"/>
                <w:szCs w:val="20"/>
              </w:rPr>
              <w:t xml:space="preserve"> again</w:t>
            </w:r>
            <w:r w:rsidR="0016399A">
              <w:rPr>
                <w:rFonts w:cstheme="minorHAnsi"/>
                <w:szCs w:val="20"/>
              </w:rPr>
              <w:t xml:space="preserve"> throughout the </w:t>
            </w:r>
            <w:r w:rsidR="002E01B2">
              <w:rPr>
                <w:rFonts w:cstheme="minorHAnsi"/>
                <w:szCs w:val="20"/>
              </w:rPr>
              <w:t xml:space="preserve">whole </w:t>
            </w:r>
            <w:r w:rsidR="0016399A">
              <w:rPr>
                <w:rFonts w:cstheme="minorHAnsi"/>
                <w:szCs w:val="20"/>
              </w:rPr>
              <w:t xml:space="preserve">project, but it does not affect the </w:t>
            </w:r>
            <w:r w:rsidR="002E01B2">
              <w:rPr>
                <w:rFonts w:cstheme="minorHAnsi"/>
                <w:szCs w:val="20"/>
              </w:rPr>
              <w:t>C</w:t>
            </w:r>
            <w:r w:rsidR="0016399A">
              <w:rPr>
                <w:rFonts w:cstheme="minorHAnsi"/>
                <w:szCs w:val="20"/>
              </w:rPr>
              <w:t xml:space="preserve">ore </w:t>
            </w:r>
            <w:r w:rsidR="002E01B2">
              <w:rPr>
                <w:rFonts w:cstheme="minorHAnsi"/>
                <w:szCs w:val="20"/>
              </w:rPr>
              <w:t>D</w:t>
            </w:r>
            <w:r w:rsidR="0016399A">
              <w:rPr>
                <w:rFonts w:cstheme="minorHAnsi"/>
                <w:szCs w:val="20"/>
              </w:rPr>
              <w:t>eb</w:t>
            </w:r>
            <w:r w:rsidR="002E01B2">
              <w:rPr>
                <w:rFonts w:cstheme="minorHAnsi"/>
                <w:szCs w:val="20"/>
              </w:rPr>
              <w:t>ug output.</w:t>
            </w:r>
            <w:r w:rsidR="00CE0102">
              <w:rPr>
                <w:rFonts w:cstheme="minorHAnsi"/>
                <w:szCs w:val="20"/>
              </w:rPr>
              <w:br/>
            </w:r>
            <w:r w:rsidR="002E01B2">
              <w:rPr>
                <w:rFonts w:cstheme="minorHAnsi"/>
                <w:szCs w:val="20"/>
              </w:rPr>
              <w:t xml:space="preserve">Including ota.h at the bottom </w:t>
            </w:r>
            <w:r w:rsidR="00CE0102">
              <w:rPr>
                <w:rFonts w:cstheme="minorHAnsi"/>
                <w:szCs w:val="20"/>
              </w:rPr>
              <w:t>of the file is not coinsidential – it has to be kept below the OTA functions declarations for the OTA update to work.</w:t>
            </w:r>
          </w:p>
          <w:p w14:paraId="03672012" w14:textId="611B7A1E" w:rsidR="00CE0102" w:rsidRPr="009130E2" w:rsidRDefault="00CE0102">
            <w:pPr>
              <w:spacing w:line="276" w:lineRule="auto"/>
              <w:rPr>
                <w:rFonts w:cstheme="minorHAnsi"/>
                <w:szCs w:val="20"/>
              </w:rPr>
            </w:pPr>
          </w:p>
        </w:tc>
      </w:tr>
      <w:tr w:rsidR="00BB763E" w14:paraId="59B4B813" w14:textId="77777777" w:rsidTr="00EF7A4D">
        <w:tc>
          <w:tcPr>
            <w:tcW w:w="3681" w:type="dxa"/>
            <w:shd w:val="clear" w:color="auto" w:fill="auto"/>
          </w:tcPr>
          <w:p w14:paraId="682DAFF1" w14:textId="5B1F4D56" w:rsidR="00BB763E" w:rsidRPr="009130E2" w:rsidRDefault="009130E2">
            <w:pPr>
              <w:spacing w:line="276" w:lineRule="auto"/>
              <w:rPr>
                <w:rFonts w:cstheme="minorHAnsi"/>
                <w:szCs w:val="20"/>
              </w:rPr>
            </w:pPr>
            <w:r w:rsidRPr="009130E2">
              <w:rPr>
                <w:rFonts w:cstheme="minorHAnsi"/>
                <w:szCs w:val="20"/>
              </w:rPr>
              <w:t>battery_management.cpp</w:t>
            </w:r>
          </w:p>
        </w:tc>
        <w:tc>
          <w:tcPr>
            <w:tcW w:w="6389" w:type="dxa"/>
            <w:shd w:val="clear" w:color="auto" w:fill="auto"/>
          </w:tcPr>
          <w:p w14:paraId="5721D7C4" w14:textId="77777777" w:rsidR="00BB763E" w:rsidRDefault="00CE0102">
            <w:pPr>
              <w:spacing w:line="276" w:lineRule="auto"/>
              <w:rPr>
                <w:rFonts w:cstheme="minorHAnsi"/>
                <w:szCs w:val="20"/>
              </w:rPr>
            </w:pPr>
            <w:r>
              <w:rPr>
                <w:rFonts w:cstheme="minorHAnsi"/>
                <w:szCs w:val="20"/>
              </w:rPr>
              <w:t>Initiali</w:t>
            </w:r>
            <w:r w:rsidR="00DC39D3">
              <w:rPr>
                <w:rFonts w:cstheme="minorHAnsi"/>
                <w:szCs w:val="20"/>
              </w:rPr>
              <w:t>z</w:t>
            </w:r>
            <w:r>
              <w:rPr>
                <w:rFonts w:cstheme="minorHAnsi"/>
                <w:szCs w:val="20"/>
              </w:rPr>
              <w:t xml:space="preserve">e inner ADC module, measure </w:t>
            </w:r>
            <w:r w:rsidR="00DC39D3">
              <w:rPr>
                <w:rFonts w:cstheme="minorHAnsi"/>
                <w:szCs w:val="20"/>
              </w:rPr>
              <w:t>battery voltage level, assign the results to a battery state, act upon the battery state.</w:t>
            </w:r>
          </w:p>
          <w:p w14:paraId="3BC39841" w14:textId="7695426A" w:rsidR="00DC39D3" w:rsidRPr="009130E2" w:rsidRDefault="00DC39D3">
            <w:pPr>
              <w:spacing w:line="276" w:lineRule="auto"/>
              <w:rPr>
                <w:rFonts w:cstheme="minorHAnsi"/>
                <w:szCs w:val="20"/>
              </w:rPr>
            </w:pPr>
          </w:p>
        </w:tc>
      </w:tr>
      <w:tr w:rsidR="00BB763E" w14:paraId="4062299A" w14:textId="77777777" w:rsidTr="00EF7A4D">
        <w:tc>
          <w:tcPr>
            <w:tcW w:w="3681" w:type="dxa"/>
            <w:shd w:val="clear" w:color="auto" w:fill="auto"/>
          </w:tcPr>
          <w:p w14:paraId="05068F2B" w14:textId="4BF2E741" w:rsidR="00BB763E" w:rsidRPr="009130E2" w:rsidRDefault="009130E2">
            <w:pPr>
              <w:spacing w:line="276" w:lineRule="auto"/>
              <w:rPr>
                <w:rFonts w:cstheme="minorHAnsi"/>
                <w:szCs w:val="20"/>
              </w:rPr>
            </w:pPr>
            <w:r w:rsidRPr="009130E2">
              <w:rPr>
                <w:rFonts w:cstheme="minorHAnsi"/>
                <w:szCs w:val="20"/>
              </w:rPr>
              <w:t>bitmap_library.h</w:t>
            </w:r>
          </w:p>
        </w:tc>
        <w:tc>
          <w:tcPr>
            <w:tcW w:w="6389" w:type="dxa"/>
            <w:shd w:val="clear" w:color="auto" w:fill="auto"/>
          </w:tcPr>
          <w:p w14:paraId="4EEBA753" w14:textId="77777777" w:rsidR="00BB763E" w:rsidRDefault="00DC39D3">
            <w:pPr>
              <w:spacing w:line="276" w:lineRule="auto"/>
              <w:rPr>
                <w:rFonts w:cstheme="minorHAnsi"/>
                <w:szCs w:val="20"/>
              </w:rPr>
            </w:pPr>
            <w:r>
              <w:rPr>
                <w:rFonts w:cstheme="minorHAnsi"/>
                <w:szCs w:val="20"/>
              </w:rPr>
              <w:t xml:space="preserve">Contains all the images to be displayed on the </w:t>
            </w:r>
            <w:r w:rsidR="000A36E8">
              <w:rPr>
                <w:rFonts w:cstheme="minorHAnsi"/>
                <w:szCs w:val="20"/>
              </w:rPr>
              <w:t>device screen in bit-map form. The complete images list can be found in the file.</w:t>
            </w:r>
          </w:p>
          <w:p w14:paraId="67AF0510" w14:textId="7EEFC1D3" w:rsidR="000A36E8" w:rsidRPr="009130E2" w:rsidRDefault="000A36E8">
            <w:pPr>
              <w:spacing w:line="276" w:lineRule="auto"/>
              <w:rPr>
                <w:rFonts w:cstheme="minorHAnsi"/>
                <w:szCs w:val="20"/>
              </w:rPr>
            </w:pPr>
          </w:p>
        </w:tc>
      </w:tr>
      <w:tr w:rsidR="00BB763E" w14:paraId="0D035A63" w14:textId="77777777" w:rsidTr="00EF7A4D">
        <w:tc>
          <w:tcPr>
            <w:tcW w:w="3681" w:type="dxa"/>
            <w:shd w:val="clear" w:color="auto" w:fill="auto"/>
          </w:tcPr>
          <w:p w14:paraId="10E2DD47" w14:textId="6BE6EF5D" w:rsidR="00BB763E" w:rsidRPr="009130E2" w:rsidRDefault="009130E2">
            <w:pPr>
              <w:spacing w:line="276" w:lineRule="auto"/>
              <w:rPr>
                <w:rFonts w:cstheme="minorHAnsi"/>
                <w:szCs w:val="20"/>
              </w:rPr>
            </w:pPr>
            <w:r w:rsidRPr="009130E2">
              <w:rPr>
                <w:rFonts w:cstheme="minorHAnsi"/>
                <w:szCs w:val="20"/>
              </w:rPr>
              <w:t>buttons_handling.cpp</w:t>
            </w:r>
          </w:p>
        </w:tc>
        <w:tc>
          <w:tcPr>
            <w:tcW w:w="6389" w:type="dxa"/>
            <w:shd w:val="clear" w:color="auto" w:fill="auto"/>
          </w:tcPr>
          <w:p w14:paraId="3EA644A7" w14:textId="3617C83E" w:rsidR="00BB763E" w:rsidRDefault="000A36E8">
            <w:pPr>
              <w:spacing w:line="276" w:lineRule="auto"/>
              <w:rPr>
                <w:rFonts w:cstheme="minorHAnsi"/>
                <w:szCs w:val="20"/>
              </w:rPr>
            </w:pPr>
            <w:r>
              <w:rPr>
                <w:rFonts w:cstheme="minorHAnsi"/>
                <w:szCs w:val="20"/>
              </w:rPr>
              <w:t>Buttons initialisation and interrupt service routines.</w:t>
            </w:r>
          </w:p>
          <w:p w14:paraId="6A4FA895" w14:textId="417EF5BE" w:rsidR="000A36E8" w:rsidRPr="009130E2" w:rsidRDefault="000A36E8">
            <w:pPr>
              <w:spacing w:line="276" w:lineRule="auto"/>
              <w:rPr>
                <w:rFonts w:cstheme="minorHAnsi"/>
                <w:szCs w:val="20"/>
              </w:rPr>
            </w:pPr>
          </w:p>
        </w:tc>
      </w:tr>
      <w:tr w:rsidR="00BB763E" w14:paraId="77AF4BFC" w14:textId="77777777" w:rsidTr="00EF7A4D">
        <w:tc>
          <w:tcPr>
            <w:tcW w:w="3681" w:type="dxa"/>
            <w:shd w:val="clear" w:color="auto" w:fill="auto"/>
          </w:tcPr>
          <w:p w14:paraId="54AF3DEA" w14:textId="4AAE183B" w:rsidR="00BB763E" w:rsidRPr="009130E2" w:rsidRDefault="009130E2">
            <w:pPr>
              <w:spacing w:line="276" w:lineRule="auto"/>
              <w:rPr>
                <w:rFonts w:cstheme="minorHAnsi"/>
                <w:szCs w:val="20"/>
              </w:rPr>
            </w:pPr>
            <w:r w:rsidRPr="009130E2">
              <w:rPr>
                <w:rFonts w:cstheme="minorHAnsi"/>
                <w:szCs w:val="20"/>
              </w:rPr>
              <w:t>cluster_number_mode.cpp</w:t>
            </w:r>
          </w:p>
        </w:tc>
        <w:tc>
          <w:tcPr>
            <w:tcW w:w="6389" w:type="dxa"/>
            <w:shd w:val="clear" w:color="auto" w:fill="auto"/>
          </w:tcPr>
          <w:p w14:paraId="507DC9D4" w14:textId="73120426" w:rsidR="00BB763E" w:rsidRDefault="00AD5417">
            <w:pPr>
              <w:spacing w:line="276" w:lineRule="auto"/>
              <w:rPr>
                <w:rFonts w:cstheme="minorHAnsi"/>
                <w:szCs w:val="20"/>
              </w:rPr>
            </w:pPr>
            <w:r>
              <w:rPr>
                <w:rFonts w:cstheme="minorHAnsi"/>
                <w:szCs w:val="20"/>
              </w:rPr>
              <w:t>Everything that the Sign does outside of the exam time</w:t>
            </w:r>
            <w:r w:rsidR="009D660F">
              <w:rPr>
                <w:rFonts w:cstheme="minorHAnsi"/>
                <w:szCs w:val="20"/>
              </w:rPr>
              <w:t xml:space="preserve">: gets </w:t>
            </w:r>
            <w:r w:rsidR="003E2598">
              <w:rPr>
                <w:rFonts w:cstheme="minorHAnsi"/>
                <w:szCs w:val="20"/>
              </w:rPr>
              <w:t xml:space="preserve">exact time, checks exams, displays system warnings if there are any, displays </w:t>
            </w:r>
            <w:r w:rsidR="00703249">
              <w:rPr>
                <w:rFonts w:cstheme="minorHAnsi"/>
                <w:szCs w:val="20"/>
              </w:rPr>
              <w:t>cluster number.</w:t>
            </w:r>
          </w:p>
          <w:p w14:paraId="61E70B74" w14:textId="46E81516" w:rsidR="00AD5417" w:rsidRPr="009130E2" w:rsidRDefault="00AD5417">
            <w:pPr>
              <w:spacing w:line="276" w:lineRule="auto"/>
              <w:rPr>
                <w:rFonts w:cstheme="minorHAnsi"/>
                <w:szCs w:val="20"/>
              </w:rPr>
            </w:pPr>
          </w:p>
        </w:tc>
      </w:tr>
      <w:tr w:rsidR="009130E2" w14:paraId="25D7A6AB" w14:textId="77777777" w:rsidTr="00EF7A4D">
        <w:tc>
          <w:tcPr>
            <w:tcW w:w="3681" w:type="dxa"/>
            <w:shd w:val="clear" w:color="auto" w:fill="auto"/>
          </w:tcPr>
          <w:p w14:paraId="796AEA99" w14:textId="48C74212" w:rsidR="009130E2" w:rsidRPr="009130E2" w:rsidRDefault="00211641">
            <w:pPr>
              <w:spacing w:line="276" w:lineRule="auto"/>
              <w:rPr>
                <w:rFonts w:cstheme="minorHAnsi"/>
                <w:szCs w:val="20"/>
              </w:rPr>
            </w:pPr>
            <w:r w:rsidRPr="00211641">
              <w:rPr>
                <w:rFonts w:cstheme="minorHAnsi"/>
                <w:szCs w:val="20"/>
              </w:rPr>
              <w:t>constants.h</w:t>
            </w:r>
          </w:p>
        </w:tc>
        <w:tc>
          <w:tcPr>
            <w:tcW w:w="6389" w:type="dxa"/>
            <w:shd w:val="clear" w:color="auto" w:fill="auto"/>
          </w:tcPr>
          <w:p w14:paraId="429A7D4D" w14:textId="77777777" w:rsidR="009130E2" w:rsidRDefault="00AD5417">
            <w:pPr>
              <w:spacing w:line="276" w:lineRule="auto"/>
              <w:rPr>
                <w:rFonts w:cstheme="minorHAnsi"/>
                <w:szCs w:val="20"/>
              </w:rPr>
            </w:pPr>
            <w:r>
              <w:rPr>
                <w:rFonts w:cstheme="minorHAnsi"/>
                <w:szCs w:val="20"/>
              </w:rPr>
              <w:t xml:space="preserve">Software version number, general constants, buttons </w:t>
            </w:r>
            <w:r w:rsidR="00EF7A4D">
              <w:rPr>
                <w:rFonts w:cstheme="minorHAnsi"/>
                <w:szCs w:val="20"/>
              </w:rPr>
              <w:t>and display SPI port configurations, display driver coniguration, images and errors enumerators.</w:t>
            </w:r>
          </w:p>
          <w:p w14:paraId="15B6EE10" w14:textId="1E19107E" w:rsidR="00EF7A4D" w:rsidRPr="009130E2" w:rsidRDefault="00EF7A4D">
            <w:pPr>
              <w:spacing w:line="276" w:lineRule="auto"/>
              <w:rPr>
                <w:rFonts w:cstheme="minorHAnsi"/>
                <w:szCs w:val="20"/>
              </w:rPr>
            </w:pPr>
          </w:p>
        </w:tc>
      </w:tr>
      <w:tr w:rsidR="009130E2" w14:paraId="3F97A7FA" w14:textId="77777777" w:rsidTr="00EF7A4D">
        <w:tc>
          <w:tcPr>
            <w:tcW w:w="3681" w:type="dxa"/>
            <w:shd w:val="clear" w:color="auto" w:fill="auto"/>
          </w:tcPr>
          <w:p w14:paraId="137462E4" w14:textId="115DBD8B" w:rsidR="009130E2" w:rsidRPr="009130E2" w:rsidRDefault="00211641">
            <w:pPr>
              <w:spacing w:line="276" w:lineRule="auto"/>
              <w:rPr>
                <w:rFonts w:cstheme="minorHAnsi"/>
                <w:szCs w:val="20"/>
              </w:rPr>
            </w:pPr>
            <w:r w:rsidRPr="00211641">
              <w:rPr>
                <w:rFonts w:cstheme="minorHAnsi"/>
                <w:szCs w:val="20"/>
              </w:rPr>
              <w:t>credentials.h</w:t>
            </w:r>
          </w:p>
        </w:tc>
        <w:tc>
          <w:tcPr>
            <w:tcW w:w="6389" w:type="dxa"/>
            <w:shd w:val="clear" w:color="auto" w:fill="auto"/>
          </w:tcPr>
          <w:p w14:paraId="1F551E92" w14:textId="7F9C223E" w:rsidR="009130E2" w:rsidRDefault="00EF7A4D">
            <w:pPr>
              <w:spacing w:line="276" w:lineRule="auto"/>
              <w:rPr>
                <w:rFonts w:cstheme="minorHAnsi"/>
                <w:szCs w:val="20"/>
              </w:rPr>
            </w:pPr>
            <w:r>
              <w:rPr>
                <w:rFonts w:cstheme="minorHAnsi"/>
                <w:szCs w:val="20"/>
              </w:rPr>
              <w:t xml:space="preserve">Contains project confidential information, such as Intra API authorisation data, Telegram bot </w:t>
            </w:r>
            <w:r w:rsidR="007838C7">
              <w:rPr>
                <w:rFonts w:cstheme="minorHAnsi"/>
                <w:szCs w:val="20"/>
              </w:rPr>
              <w:t>token, Wi-Fi access point SSID and password. If instead of credentials.h there is only credentials-</w:t>
            </w:r>
            <w:r w:rsidR="00D36796">
              <w:rPr>
                <w:rFonts w:cstheme="minorHAnsi"/>
                <w:szCs w:val="20"/>
              </w:rPr>
              <w:t xml:space="preserve">example.h, </w:t>
            </w:r>
            <w:r w:rsidR="00FD4775">
              <w:rPr>
                <w:rFonts w:cstheme="minorHAnsi"/>
                <w:szCs w:val="20"/>
              </w:rPr>
              <w:t>in</w:t>
            </w:r>
            <w:r w:rsidR="00D36796">
              <w:rPr>
                <w:rFonts w:cstheme="minorHAnsi"/>
                <w:szCs w:val="20"/>
              </w:rPr>
              <w:t xml:space="preserve"> the </w:t>
            </w:r>
            <w:r w:rsidR="00D36796" w:rsidRPr="00D36796">
              <w:rPr>
                <w:rFonts w:cstheme="minorHAnsi"/>
                <w:b/>
                <w:bCs/>
                <w:sz w:val="18"/>
                <w:szCs w:val="15"/>
              </w:rPr>
              <w:t>[GETTING READY TO MAINTAIN AND DEVELOP THE PROJECT.]</w:t>
            </w:r>
            <w:r w:rsidR="00D36796">
              <w:rPr>
                <w:rFonts w:cstheme="minorHAnsi"/>
                <w:szCs w:val="20"/>
              </w:rPr>
              <w:t xml:space="preserve"> chapter</w:t>
            </w:r>
            <w:r w:rsidR="002052EA">
              <w:rPr>
                <w:rFonts w:cstheme="minorHAnsi"/>
                <w:szCs w:val="20"/>
              </w:rPr>
              <w:t>, please,</w:t>
            </w:r>
            <w:r w:rsidR="00FD4775">
              <w:rPr>
                <w:rFonts w:cstheme="minorHAnsi"/>
                <w:szCs w:val="20"/>
              </w:rPr>
              <w:t xml:space="preserve"> navigate to </w:t>
            </w:r>
            <w:r w:rsidR="002052EA">
              <w:rPr>
                <w:rFonts w:cstheme="minorHAnsi"/>
                <w:szCs w:val="20"/>
              </w:rPr>
              <w:t>„</w:t>
            </w:r>
            <w:r w:rsidR="00FD4775" w:rsidRPr="00FD4775">
              <w:rPr>
                <w:rFonts w:cstheme="minorHAnsi"/>
                <w:szCs w:val="20"/>
              </w:rPr>
              <w:t>Opening the project</w:t>
            </w:r>
            <w:r w:rsidR="002052EA">
              <w:rPr>
                <w:rFonts w:cstheme="minorHAnsi"/>
                <w:szCs w:val="20"/>
              </w:rPr>
              <w:t>“,</w:t>
            </w:r>
            <w:r w:rsidR="00FD4775">
              <w:rPr>
                <w:rFonts w:cstheme="minorHAnsi"/>
                <w:szCs w:val="20"/>
              </w:rPr>
              <w:t xml:space="preserve"> </w:t>
            </w:r>
            <w:r w:rsidR="002052EA">
              <w:rPr>
                <w:rFonts w:cstheme="minorHAnsi"/>
                <w:szCs w:val="20"/>
              </w:rPr>
              <w:t>p</w:t>
            </w:r>
            <w:r w:rsidR="00FD4775">
              <w:rPr>
                <w:rFonts w:cstheme="minorHAnsi"/>
                <w:szCs w:val="20"/>
              </w:rPr>
              <w:t>oint 3</w:t>
            </w:r>
            <w:r w:rsidR="00D36796">
              <w:rPr>
                <w:rFonts w:cstheme="minorHAnsi"/>
                <w:szCs w:val="20"/>
              </w:rPr>
              <w:t>.</w:t>
            </w:r>
          </w:p>
          <w:p w14:paraId="73027035" w14:textId="1DFD73ED" w:rsidR="00D36796" w:rsidRPr="009130E2" w:rsidRDefault="00D36796">
            <w:pPr>
              <w:spacing w:line="276" w:lineRule="auto"/>
              <w:rPr>
                <w:rFonts w:cstheme="minorHAnsi"/>
                <w:szCs w:val="20"/>
              </w:rPr>
            </w:pPr>
          </w:p>
        </w:tc>
      </w:tr>
      <w:tr w:rsidR="009130E2" w14:paraId="31D9A5CB" w14:textId="77777777" w:rsidTr="00EF7A4D">
        <w:tc>
          <w:tcPr>
            <w:tcW w:w="3681" w:type="dxa"/>
            <w:shd w:val="clear" w:color="auto" w:fill="auto"/>
          </w:tcPr>
          <w:p w14:paraId="1531E04F" w14:textId="5DF967EB" w:rsidR="009130E2" w:rsidRPr="009130E2" w:rsidRDefault="00211641">
            <w:pPr>
              <w:spacing w:line="276" w:lineRule="auto"/>
              <w:rPr>
                <w:rFonts w:cstheme="minorHAnsi"/>
                <w:szCs w:val="20"/>
              </w:rPr>
            </w:pPr>
            <w:r w:rsidRPr="00211641">
              <w:rPr>
                <w:rFonts w:cstheme="minorHAnsi"/>
                <w:szCs w:val="20"/>
              </w:rPr>
              <w:t>display_handling.cpp</w:t>
            </w:r>
          </w:p>
        </w:tc>
        <w:tc>
          <w:tcPr>
            <w:tcW w:w="6389" w:type="dxa"/>
            <w:shd w:val="clear" w:color="auto" w:fill="auto"/>
          </w:tcPr>
          <w:p w14:paraId="6EAED74A" w14:textId="08C46605" w:rsidR="009130E2" w:rsidRDefault="00800046">
            <w:pPr>
              <w:spacing w:line="276" w:lineRule="auto"/>
              <w:rPr>
                <w:rFonts w:cstheme="minorHAnsi"/>
                <w:szCs w:val="20"/>
              </w:rPr>
            </w:pPr>
            <w:r>
              <w:rPr>
                <w:rFonts w:cstheme="minorHAnsi"/>
                <w:szCs w:val="20"/>
              </w:rPr>
              <w:t xml:space="preserve">Functions for </w:t>
            </w:r>
            <w:r w:rsidR="001C4340">
              <w:rPr>
                <w:rFonts w:cstheme="minorHAnsi"/>
                <w:szCs w:val="20"/>
              </w:rPr>
              <w:t>outputting images and text onto the display, cluster number drawing logic, display initialization.</w:t>
            </w:r>
            <w:r w:rsidR="0064728C">
              <w:rPr>
                <w:rFonts w:cstheme="minorHAnsi"/>
                <w:szCs w:val="20"/>
              </w:rPr>
              <w:t xml:space="preserve"> </w:t>
            </w:r>
            <w:r w:rsidR="0064728C" w:rsidRPr="0064728C">
              <w:rPr>
                <w:rFonts w:cstheme="minorHAnsi"/>
                <w:szCs w:val="20"/>
              </w:rPr>
              <w:t>Using display.powerOff() in the drawing functions may trigger</w:t>
            </w:r>
            <w:r w:rsidR="0064728C">
              <w:rPr>
                <w:rFonts w:cstheme="minorHAnsi"/>
                <w:szCs w:val="20"/>
              </w:rPr>
              <w:t xml:space="preserve"> </w:t>
            </w:r>
            <w:r w:rsidR="0064728C" w:rsidRPr="0064728C">
              <w:rPr>
                <w:rFonts w:cstheme="minorHAnsi"/>
                <w:szCs w:val="20"/>
              </w:rPr>
              <w:t>the watchdog</w:t>
            </w:r>
            <w:r w:rsidR="0064728C">
              <w:rPr>
                <w:rFonts w:cstheme="minorHAnsi"/>
                <w:szCs w:val="20"/>
              </w:rPr>
              <w:t xml:space="preserve"> with high probability.</w:t>
            </w:r>
          </w:p>
          <w:p w14:paraId="357703CD" w14:textId="0B5C4AD0" w:rsidR="001C4340" w:rsidRPr="009130E2" w:rsidRDefault="001C4340">
            <w:pPr>
              <w:spacing w:line="276" w:lineRule="auto"/>
              <w:rPr>
                <w:rFonts w:cstheme="minorHAnsi"/>
                <w:szCs w:val="20"/>
              </w:rPr>
            </w:pPr>
          </w:p>
        </w:tc>
      </w:tr>
      <w:tr w:rsidR="009130E2" w14:paraId="75CE2B76" w14:textId="77777777" w:rsidTr="00EF7A4D">
        <w:tc>
          <w:tcPr>
            <w:tcW w:w="3681" w:type="dxa"/>
            <w:shd w:val="clear" w:color="auto" w:fill="auto"/>
          </w:tcPr>
          <w:p w14:paraId="0DA150A3" w14:textId="567320E5" w:rsidR="009130E2" w:rsidRPr="009130E2" w:rsidRDefault="00211641">
            <w:pPr>
              <w:spacing w:line="276" w:lineRule="auto"/>
              <w:rPr>
                <w:rFonts w:cstheme="minorHAnsi"/>
                <w:szCs w:val="20"/>
              </w:rPr>
            </w:pPr>
            <w:r w:rsidRPr="00211641">
              <w:rPr>
                <w:rFonts w:cstheme="minorHAnsi"/>
                <w:szCs w:val="20"/>
              </w:rPr>
              <w:t>exam_mode.cpp</w:t>
            </w:r>
          </w:p>
        </w:tc>
        <w:tc>
          <w:tcPr>
            <w:tcW w:w="6389" w:type="dxa"/>
            <w:shd w:val="clear" w:color="auto" w:fill="auto"/>
          </w:tcPr>
          <w:p w14:paraId="6A339F6D" w14:textId="77777777" w:rsidR="009130E2" w:rsidRDefault="00741E3E">
            <w:pPr>
              <w:spacing w:line="276" w:lineRule="auto"/>
              <w:rPr>
                <w:rFonts w:cstheme="minorHAnsi"/>
                <w:szCs w:val="20"/>
              </w:rPr>
            </w:pPr>
            <w:r>
              <w:rPr>
                <w:rFonts w:cstheme="minorHAnsi"/>
                <w:szCs w:val="20"/>
              </w:rPr>
              <w:t>Everything to handle informing students about an exam and the pre-exam time.</w:t>
            </w:r>
          </w:p>
          <w:p w14:paraId="009F2EAC" w14:textId="01B3CFB2" w:rsidR="00741E3E" w:rsidRPr="009130E2" w:rsidRDefault="00741E3E">
            <w:pPr>
              <w:spacing w:line="276" w:lineRule="auto"/>
              <w:rPr>
                <w:rFonts w:cstheme="minorHAnsi"/>
                <w:szCs w:val="20"/>
              </w:rPr>
            </w:pPr>
          </w:p>
        </w:tc>
      </w:tr>
      <w:tr w:rsidR="009130E2" w14:paraId="6D5360CC" w14:textId="77777777" w:rsidTr="00EF7A4D">
        <w:tc>
          <w:tcPr>
            <w:tcW w:w="3681" w:type="dxa"/>
            <w:shd w:val="clear" w:color="auto" w:fill="auto"/>
          </w:tcPr>
          <w:p w14:paraId="04463B54" w14:textId="56745728" w:rsidR="009130E2" w:rsidRPr="009130E2" w:rsidRDefault="00211641">
            <w:pPr>
              <w:spacing w:line="276" w:lineRule="auto"/>
              <w:rPr>
                <w:rFonts w:cstheme="minorHAnsi"/>
                <w:szCs w:val="20"/>
              </w:rPr>
            </w:pPr>
            <w:r w:rsidRPr="00211641">
              <w:rPr>
                <w:rFonts w:cstheme="minorHAnsi"/>
                <w:szCs w:val="20"/>
              </w:rPr>
              <w:t>file_system.cpp</w:t>
            </w:r>
          </w:p>
        </w:tc>
        <w:tc>
          <w:tcPr>
            <w:tcW w:w="6389" w:type="dxa"/>
            <w:shd w:val="clear" w:color="auto" w:fill="auto"/>
          </w:tcPr>
          <w:p w14:paraId="155EB506" w14:textId="77777777" w:rsidR="009130E2" w:rsidRPr="009130E2" w:rsidRDefault="009130E2">
            <w:pPr>
              <w:spacing w:line="276" w:lineRule="auto"/>
              <w:rPr>
                <w:rFonts w:cstheme="minorHAnsi"/>
                <w:szCs w:val="20"/>
              </w:rPr>
            </w:pPr>
          </w:p>
        </w:tc>
      </w:tr>
      <w:tr w:rsidR="009130E2" w14:paraId="4111709B" w14:textId="77777777" w:rsidTr="00EF7A4D">
        <w:tc>
          <w:tcPr>
            <w:tcW w:w="3681" w:type="dxa"/>
            <w:shd w:val="clear" w:color="auto" w:fill="auto"/>
          </w:tcPr>
          <w:p w14:paraId="3E8AF182" w14:textId="2C48E5F5" w:rsidR="009130E2" w:rsidRPr="009130E2" w:rsidRDefault="00211641">
            <w:pPr>
              <w:spacing w:line="276" w:lineRule="auto"/>
              <w:rPr>
                <w:rFonts w:cstheme="minorHAnsi"/>
                <w:szCs w:val="20"/>
              </w:rPr>
            </w:pPr>
            <w:r w:rsidRPr="00211641">
              <w:rPr>
                <w:rFonts w:cstheme="minorHAnsi"/>
                <w:szCs w:val="20"/>
              </w:rPr>
              <w:t>globals.</w:t>
            </w:r>
            <w:r>
              <w:rPr>
                <w:rFonts w:cstheme="minorHAnsi"/>
                <w:szCs w:val="20"/>
              </w:rPr>
              <w:t>h</w:t>
            </w:r>
          </w:p>
        </w:tc>
        <w:tc>
          <w:tcPr>
            <w:tcW w:w="6389" w:type="dxa"/>
            <w:shd w:val="clear" w:color="auto" w:fill="auto"/>
          </w:tcPr>
          <w:p w14:paraId="735FE642" w14:textId="77777777" w:rsidR="009130E2" w:rsidRPr="009130E2" w:rsidRDefault="009130E2">
            <w:pPr>
              <w:spacing w:line="276" w:lineRule="auto"/>
              <w:rPr>
                <w:rFonts w:cstheme="minorHAnsi"/>
                <w:szCs w:val="20"/>
              </w:rPr>
            </w:pPr>
          </w:p>
        </w:tc>
      </w:tr>
      <w:tr w:rsidR="009130E2" w14:paraId="507EA34B" w14:textId="77777777" w:rsidTr="00EF7A4D">
        <w:tc>
          <w:tcPr>
            <w:tcW w:w="3681" w:type="dxa"/>
            <w:shd w:val="clear" w:color="auto" w:fill="auto"/>
          </w:tcPr>
          <w:p w14:paraId="17ECA606" w14:textId="27DF856D" w:rsidR="009130E2" w:rsidRPr="009130E2" w:rsidRDefault="00211641">
            <w:pPr>
              <w:spacing w:line="276" w:lineRule="auto"/>
              <w:rPr>
                <w:rFonts w:cstheme="minorHAnsi"/>
                <w:szCs w:val="20"/>
              </w:rPr>
            </w:pPr>
            <w:r w:rsidRPr="00211641">
              <w:rPr>
                <w:rFonts w:cstheme="minorHAnsi"/>
                <w:szCs w:val="20"/>
              </w:rPr>
              <w:lastRenderedPageBreak/>
              <w:t>globals.cpp</w:t>
            </w:r>
          </w:p>
        </w:tc>
        <w:tc>
          <w:tcPr>
            <w:tcW w:w="6389" w:type="dxa"/>
            <w:shd w:val="clear" w:color="auto" w:fill="auto"/>
          </w:tcPr>
          <w:p w14:paraId="6CA9FDE8" w14:textId="77777777" w:rsidR="009130E2" w:rsidRPr="009130E2" w:rsidRDefault="009130E2">
            <w:pPr>
              <w:spacing w:line="276" w:lineRule="auto"/>
              <w:rPr>
                <w:rFonts w:cstheme="minorHAnsi"/>
                <w:szCs w:val="20"/>
              </w:rPr>
            </w:pPr>
          </w:p>
        </w:tc>
      </w:tr>
      <w:tr w:rsidR="009130E2" w14:paraId="1E137F53" w14:textId="77777777" w:rsidTr="00EF7A4D">
        <w:tc>
          <w:tcPr>
            <w:tcW w:w="3681" w:type="dxa"/>
            <w:shd w:val="clear" w:color="auto" w:fill="auto"/>
          </w:tcPr>
          <w:p w14:paraId="12549750" w14:textId="68F873F7" w:rsidR="009130E2" w:rsidRPr="009130E2" w:rsidRDefault="00211641">
            <w:pPr>
              <w:spacing w:line="276" w:lineRule="auto"/>
              <w:rPr>
                <w:rFonts w:cstheme="minorHAnsi"/>
                <w:szCs w:val="20"/>
              </w:rPr>
            </w:pPr>
            <w:r w:rsidRPr="00211641">
              <w:rPr>
                <w:rFonts w:cstheme="minorHAnsi"/>
                <w:szCs w:val="20"/>
              </w:rPr>
              <w:t>intra_interaction.cpp</w:t>
            </w:r>
          </w:p>
        </w:tc>
        <w:tc>
          <w:tcPr>
            <w:tcW w:w="6389" w:type="dxa"/>
            <w:shd w:val="clear" w:color="auto" w:fill="auto"/>
          </w:tcPr>
          <w:p w14:paraId="523D8B3D" w14:textId="77777777" w:rsidR="009130E2" w:rsidRPr="009130E2" w:rsidRDefault="009130E2">
            <w:pPr>
              <w:spacing w:line="276" w:lineRule="auto"/>
              <w:rPr>
                <w:rFonts w:cstheme="minorHAnsi"/>
                <w:szCs w:val="20"/>
              </w:rPr>
            </w:pPr>
          </w:p>
        </w:tc>
      </w:tr>
      <w:tr w:rsidR="00BB763E" w14:paraId="603C7866" w14:textId="77777777" w:rsidTr="00EF7A4D">
        <w:tc>
          <w:tcPr>
            <w:tcW w:w="3681" w:type="dxa"/>
            <w:shd w:val="clear" w:color="auto" w:fill="auto"/>
          </w:tcPr>
          <w:p w14:paraId="1B030380" w14:textId="4E6466FB" w:rsidR="00BB763E" w:rsidRPr="009130E2" w:rsidRDefault="00211641">
            <w:pPr>
              <w:spacing w:line="276" w:lineRule="auto"/>
              <w:rPr>
                <w:rFonts w:cstheme="minorHAnsi"/>
                <w:szCs w:val="20"/>
              </w:rPr>
            </w:pPr>
            <w:r w:rsidRPr="00211641">
              <w:rPr>
                <w:rFonts w:cstheme="minorHAnsi"/>
                <w:szCs w:val="20"/>
              </w:rPr>
              <w:t>ota.h</w:t>
            </w:r>
          </w:p>
        </w:tc>
        <w:tc>
          <w:tcPr>
            <w:tcW w:w="6389" w:type="dxa"/>
            <w:shd w:val="clear" w:color="auto" w:fill="auto"/>
          </w:tcPr>
          <w:p w14:paraId="5DAA1034" w14:textId="77777777" w:rsidR="00BB763E" w:rsidRPr="009130E2" w:rsidRDefault="00BB763E">
            <w:pPr>
              <w:spacing w:line="276" w:lineRule="auto"/>
              <w:rPr>
                <w:rFonts w:cstheme="minorHAnsi"/>
                <w:szCs w:val="20"/>
              </w:rPr>
            </w:pPr>
          </w:p>
        </w:tc>
      </w:tr>
      <w:tr w:rsidR="00BB763E" w14:paraId="0E49F531" w14:textId="77777777" w:rsidTr="00EF7A4D">
        <w:tc>
          <w:tcPr>
            <w:tcW w:w="3681" w:type="dxa"/>
            <w:shd w:val="clear" w:color="auto" w:fill="auto"/>
          </w:tcPr>
          <w:p w14:paraId="0AE3D546" w14:textId="21DE54E0" w:rsidR="00BB763E" w:rsidRPr="009130E2" w:rsidRDefault="00211641">
            <w:pPr>
              <w:spacing w:line="276" w:lineRule="auto"/>
              <w:rPr>
                <w:rFonts w:cstheme="minorHAnsi"/>
                <w:szCs w:val="20"/>
              </w:rPr>
            </w:pPr>
            <w:r w:rsidRPr="00211641">
              <w:rPr>
                <w:rFonts w:cstheme="minorHAnsi"/>
                <w:szCs w:val="20"/>
              </w:rPr>
              <w:t>other.cpp</w:t>
            </w:r>
          </w:p>
        </w:tc>
        <w:tc>
          <w:tcPr>
            <w:tcW w:w="6389" w:type="dxa"/>
            <w:shd w:val="clear" w:color="auto" w:fill="auto"/>
          </w:tcPr>
          <w:p w14:paraId="61798757" w14:textId="77777777" w:rsidR="00BB763E" w:rsidRPr="009130E2" w:rsidRDefault="00BB763E">
            <w:pPr>
              <w:spacing w:line="276" w:lineRule="auto"/>
              <w:rPr>
                <w:rFonts w:cstheme="minorHAnsi"/>
                <w:szCs w:val="20"/>
              </w:rPr>
            </w:pPr>
          </w:p>
        </w:tc>
      </w:tr>
      <w:tr w:rsidR="00211641" w14:paraId="5A57F4A0" w14:textId="77777777" w:rsidTr="00EF7A4D">
        <w:tc>
          <w:tcPr>
            <w:tcW w:w="3681" w:type="dxa"/>
            <w:shd w:val="clear" w:color="auto" w:fill="auto"/>
          </w:tcPr>
          <w:p w14:paraId="67B1A6CC" w14:textId="7DA962E2" w:rsidR="00211641" w:rsidRPr="009130E2" w:rsidRDefault="00211641">
            <w:pPr>
              <w:spacing w:line="276" w:lineRule="auto"/>
              <w:rPr>
                <w:rFonts w:cstheme="minorHAnsi"/>
                <w:szCs w:val="20"/>
              </w:rPr>
            </w:pPr>
            <w:r w:rsidRPr="00211641">
              <w:rPr>
                <w:rFonts w:cstheme="minorHAnsi"/>
                <w:szCs w:val="20"/>
              </w:rPr>
              <w:t>power_down_recovery.cpp</w:t>
            </w:r>
          </w:p>
        </w:tc>
        <w:tc>
          <w:tcPr>
            <w:tcW w:w="6389" w:type="dxa"/>
            <w:shd w:val="clear" w:color="auto" w:fill="auto"/>
          </w:tcPr>
          <w:p w14:paraId="2558CA5C" w14:textId="77777777" w:rsidR="00211641" w:rsidRPr="009130E2" w:rsidRDefault="00211641">
            <w:pPr>
              <w:spacing w:line="276" w:lineRule="auto"/>
              <w:rPr>
                <w:rFonts w:cstheme="minorHAnsi"/>
                <w:szCs w:val="20"/>
              </w:rPr>
            </w:pPr>
          </w:p>
        </w:tc>
      </w:tr>
      <w:tr w:rsidR="00211641" w14:paraId="60D86CD7" w14:textId="77777777" w:rsidTr="00EF7A4D">
        <w:tc>
          <w:tcPr>
            <w:tcW w:w="3681" w:type="dxa"/>
            <w:shd w:val="clear" w:color="auto" w:fill="auto"/>
          </w:tcPr>
          <w:p w14:paraId="7C0D20F7" w14:textId="17A86707" w:rsidR="00211641" w:rsidRPr="009130E2" w:rsidRDefault="00211641">
            <w:pPr>
              <w:spacing w:line="276" w:lineRule="auto"/>
              <w:rPr>
                <w:rFonts w:cstheme="minorHAnsi"/>
                <w:szCs w:val="20"/>
              </w:rPr>
            </w:pPr>
            <w:r w:rsidRPr="00211641">
              <w:rPr>
                <w:rFonts w:cstheme="minorHAnsi"/>
                <w:szCs w:val="20"/>
              </w:rPr>
              <w:t>telegram_bot.cpp</w:t>
            </w:r>
          </w:p>
        </w:tc>
        <w:tc>
          <w:tcPr>
            <w:tcW w:w="6389" w:type="dxa"/>
            <w:shd w:val="clear" w:color="auto" w:fill="auto"/>
          </w:tcPr>
          <w:p w14:paraId="1EB6AB5A" w14:textId="77777777" w:rsidR="00211641" w:rsidRPr="009130E2" w:rsidRDefault="00211641">
            <w:pPr>
              <w:spacing w:line="276" w:lineRule="auto"/>
              <w:rPr>
                <w:rFonts w:cstheme="minorHAnsi"/>
                <w:szCs w:val="20"/>
              </w:rPr>
            </w:pPr>
          </w:p>
        </w:tc>
      </w:tr>
      <w:tr w:rsidR="00211641" w14:paraId="59D90FB0" w14:textId="77777777" w:rsidTr="00EF7A4D">
        <w:tc>
          <w:tcPr>
            <w:tcW w:w="3681" w:type="dxa"/>
            <w:shd w:val="clear" w:color="auto" w:fill="auto"/>
          </w:tcPr>
          <w:p w14:paraId="239137C2" w14:textId="4FBA43A4" w:rsidR="00211641" w:rsidRPr="009130E2" w:rsidRDefault="00211641">
            <w:pPr>
              <w:spacing w:line="276" w:lineRule="auto"/>
              <w:rPr>
                <w:rFonts w:cstheme="minorHAnsi"/>
                <w:szCs w:val="20"/>
              </w:rPr>
            </w:pPr>
            <w:r w:rsidRPr="00211641">
              <w:rPr>
                <w:rFonts w:cstheme="minorHAnsi"/>
                <w:szCs w:val="20"/>
              </w:rPr>
              <w:t>telegram_compose_message.cpp</w:t>
            </w:r>
          </w:p>
        </w:tc>
        <w:tc>
          <w:tcPr>
            <w:tcW w:w="6389" w:type="dxa"/>
            <w:shd w:val="clear" w:color="auto" w:fill="auto"/>
          </w:tcPr>
          <w:p w14:paraId="1514CBBF" w14:textId="77777777" w:rsidR="00211641" w:rsidRPr="009130E2" w:rsidRDefault="00211641">
            <w:pPr>
              <w:spacing w:line="276" w:lineRule="auto"/>
              <w:rPr>
                <w:rFonts w:cstheme="minorHAnsi"/>
                <w:szCs w:val="20"/>
              </w:rPr>
            </w:pPr>
          </w:p>
        </w:tc>
      </w:tr>
      <w:tr w:rsidR="00211641" w14:paraId="02103652" w14:textId="77777777" w:rsidTr="00EF7A4D">
        <w:tc>
          <w:tcPr>
            <w:tcW w:w="3681" w:type="dxa"/>
            <w:shd w:val="clear" w:color="auto" w:fill="auto"/>
          </w:tcPr>
          <w:p w14:paraId="62E12709" w14:textId="553457D3" w:rsidR="00211641" w:rsidRPr="009130E2" w:rsidRDefault="00211641">
            <w:pPr>
              <w:spacing w:line="276" w:lineRule="auto"/>
              <w:rPr>
                <w:rFonts w:cstheme="minorHAnsi"/>
                <w:szCs w:val="20"/>
              </w:rPr>
            </w:pPr>
            <w:r w:rsidRPr="00211641">
              <w:rPr>
                <w:rFonts w:cstheme="minorHAnsi"/>
                <w:szCs w:val="20"/>
              </w:rPr>
              <w:t>time_utilities.cpp</w:t>
            </w:r>
          </w:p>
        </w:tc>
        <w:tc>
          <w:tcPr>
            <w:tcW w:w="6389" w:type="dxa"/>
            <w:shd w:val="clear" w:color="auto" w:fill="auto"/>
          </w:tcPr>
          <w:p w14:paraId="72A3696C" w14:textId="77777777" w:rsidR="00211641" w:rsidRPr="009130E2" w:rsidRDefault="00211641">
            <w:pPr>
              <w:spacing w:line="276" w:lineRule="auto"/>
              <w:rPr>
                <w:rFonts w:cstheme="minorHAnsi"/>
                <w:szCs w:val="20"/>
              </w:rPr>
            </w:pPr>
          </w:p>
        </w:tc>
      </w:tr>
      <w:tr w:rsidR="00D459C7" w14:paraId="7D567099" w14:textId="77777777" w:rsidTr="00EF7A4D">
        <w:tc>
          <w:tcPr>
            <w:tcW w:w="3681" w:type="dxa"/>
            <w:shd w:val="clear" w:color="auto" w:fill="auto"/>
          </w:tcPr>
          <w:p w14:paraId="1B7F13A0" w14:textId="78964091" w:rsidR="00D459C7" w:rsidRPr="00211641" w:rsidRDefault="00D459C7">
            <w:pPr>
              <w:spacing w:line="276" w:lineRule="auto"/>
              <w:rPr>
                <w:rFonts w:cstheme="minorHAnsi"/>
                <w:szCs w:val="20"/>
              </w:rPr>
            </w:pPr>
            <w:r>
              <w:rPr>
                <w:rFonts w:cstheme="minorHAnsi"/>
                <w:szCs w:val="20"/>
              </w:rPr>
              <w:t>watchdog.cpp</w:t>
            </w:r>
          </w:p>
        </w:tc>
        <w:tc>
          <w:tcPr>
            <w:tcW w:w="6389" w:type="dxa"/>
            <w:shd w:val="clear" w:color="auto" w:fill="auto"/>
          </w:tcPr>
          <w:p w14:paraId="7520908D" w14:textId="77777777" w:rsidR="00D459C7" w:rsidRPr="009130E2" w:rsidRDefault="00D459C7">
            <w:pPr>
              <w:spacing w:line="276" w:lineRule="auto"/>
              <w:rPr>
                <w:rFonts w:cstheme="minorHAnsi"/>
                <w:szCs w:val="20"/>
              </w:rPr>
            </w:pPr>
          </w:p>
        </w:tc>
      </w:tr>
    </w:tbl>
    <w:p w14:paraId="422D0155" w14:textId="77777777"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379E2A7" w14:textId="571A9B10"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Look w:val="04A0" w:firstRow="1" w:lastRow="0" w:firstColumn="1" w:lastColumn="0" w:noHBand="0" w:noVBand="1"/>
      </w:tblPr>
      <w:tblGrid>
        <w:gridCol w:w="4248"/>
        <w:gridCol w:w="5822"/>
      </w:tblGrid>
      <w:tr w:rsidR="00DB6A66" w:rsidRPr="009130E2" w14:paraId="188F3036" w14:textId="77777777" w:rsidTr="00DB6A66">
        <w:tc>
          <w:tcPr>
            <w:tcW w:w="4248" w:type="dxa"/>
          </w:tcPr>
          <w:p w14:paraId="64B13F68" w14:textId="3B9AF2E8" w:rsidR="00DB6A66" w:rsidRPr="009130E2" w:rsidRDefault="00DB6A66" w:rsidP="00DB6A66">
            <w:pPr>
              <w:spacing w:line="276" w:lineRule="auto"/>
              <w:rPr>
                <w:rFonts w:cstheme="minorHAnsi"/>
                <w:szCs w:val="20"/>
              </w:rPr>
            </w:pPr>
          </w:p>
        </w:tc>
        <w:tc>
          <w:tcPr>
            <w:tcW w:w="5822" w:type="dxa"/>
          </w:tcPr>
          <w:p w14:paraId="7EDA522B" w14:textId="77777777" w:rsidR="00DB6A66" w:rsidRPr="009130E2" w:rsidRDefault="00DB6A66" w:rsidP="00DB6A66">
            <w:pPr>
              <w:spacing w:line="276" w:lineRule="auto"/>
              <w:rPr>
                <w:rFonts w:cstheme="minorHAnsi"/>
                <w:szCs w:val="20"/>
              </w:rPr>
            </w:pPr>
          </w:p>
        </w:tc>
      </w:tr>
      <w:tr w:rsidR="00DB6A66" w:rsidRPr="009130E2" w14:paraId="6B6AAF4A" w14:textId="77777777" w:rsidTr="00DB6A66">
        <w:tc>
          <w:tcPr>
            <w:tcW w:w="4248" w:type="dxa"/>
          </w:tcPr>
          <w:p w14:paraId="4839535F" w14:textId="5CFF243C" w:rsidR="00DB6A66" w:rsidRPr="009130E2" w:rsidRDefault="00DB6A66" w:rsidP="00DB6A66">
            <w:pPr>
              <w:tabs>
                <w:tab w:val="right" w:pos="3465"/>
              </w:tabs>
              <w:spacing w:line="276" w:lineRule="auto"/>
              <w:rPr>
                <w:rFonts w:cstheme="minorHAnsi"/>
                <w:szCs w:val="20"/>
              </w:rPr>
            </w:pPr>
            <w:r w:rsidRPr="006512D2">
              <w:t>ERROR_t</w:t>
            </w:r>
            <w:r>
              <w:t xml:space="preserve"> </w:t>
            </w:r>
            <w:r w:rsidRPr="006512D2">
              <w:t>ft_fetch_exams(void);</w:t>
            </w:r>
          </w:p>
        </w:tc>
        <w:tc>
          <w:tcPr>
            <w:tcW w:w="5822" w:type="dxa"/>
          </w:tcPr>
          <w:p w14:paraId="5A402F7D" w14:textId="77777777" w:rsidR="00DB6A66" w:rsidRPr="009130E2" w:rsidRDefault="00DB6A66" w:rsidP="00DB6A66">
            <w:pPr>
              <w:spacing w:line="276" w:lineRule="auto"/>
              <w:rPr>
                <w:rFonts w:cstheme="minorHAnsi"/>
                <w:szCs w:val="20"/>
              </w:rPr>
            </w:pPr>
          </w:p>
        </w:tc>
      </w:tr>
      <w:tr w:rsidR="00DB6A66" w:rsidRPr="009130E2" w14:paraId="2579F7FD" w14:textId="77777777" w:rsidTr="00DB6A66">
        <w:tc>
          <w:tcPr>
            <w:tcW w:w="4248" w:type="dxa"/>
          </w:tcPr>
          <w:p w14:paraId="76D3A4C3" w14:textId="16A08E2F" w:rsidR="00DB6A66" w:rsidRPr="009130E2" w:rsidRDefault="00DB6A66" w:rsidP="00DB6A66">
            <w:pPr>
              <w:spacing w:line="276" w:lineRule="auto"/>
              <w:rPr>
                <w:rFonts w:cstheme="minorHAnsi"/>
                <w:szCs w:val="20"/>
              </w:rPr>
            </w:pPr>
          </w:p>
        </w:tc>
        <w:tc>
          <w:tcPr>
            <w:tcW w:w="5822" w:type="dxa"/>
          </w:tcPr>
          <w:p w14:paraId="3064C8D9" w14:textId="77777777" w:rsidR="00DB6A66" w:rsidRPr="009130E2" w:rsidRDefault="00DB6A66" w:rsidP="00DB6A66">
            <w:pPr>
              <w:spacing w:line="276" w:lineRule="auto"/>
              <w:rPr>
                <w:rFonts w:cstheme="minorHAnsi"/>
                <w:szCs w:val="20"/>
              </w:rPr>
            </w:pPr>
          </w:p>
        </w:tc>
      </w:tr>
      <w:tr w:rsidR="00DB6A66" w:rsidRPr="009130E2" w14:paraId="701C5537" w14:textId="77777777" w:rsidTr="00DB6A66">
        <w:tc>
          <w:tcPr>
            <w:tcW w:w="4248" w:type="dxa"/>
          </w:tcPr>
          <w:p w14:paraId="532B5F81" w14:textId="23A2E795" w:rsidR="00DB6A66" w:rsidRPr="009130E2" w:rsidRDefault="00DB6A66" w:rsidP="00DB6A66">
            <w:pPr>
              <w:spacing w:line="276" w:lineRule="auto"/>
              <w:rPr>
                <w:rFonts w:cstheme="minorHAnsi"/>
                <w:szCs w:val="20"/>
              </w:rPr>
            </w:pPr>
          </w:p>
        </w:tc>
        <w:tc>
          <w:tcPr>
            <w:tcW w:w="5822" w:type="dxa"/>
          </w:tcPr>
          <w:p w14:paraId="41FBB35A" w14:textId="77777777" w:rsidR="00DB6A66" w:rsidRPr="009130E2" w:rsidRDefault="00DB6A66" w:rsidP="00DB6A66">
            <w:pPr>
              <w:spacing w:line="276" w:lineRule="auto"/>
              <w:rPr>
                <w:rFonts w:cstheme="minorHAnsi"/>
                <w:szCs w:val="20"/>
              </w:rPr>
            </w:pPr>
          </w:p>
        </w:tc>
      </w:tr>
      <w:tr w:rsidR="00DB6A66" w:rsidRPr="009130E2" w14:paraId="45A530A4" w14:textId="77777777" w:rsidTr="00DB6A66">
        <w:tc>
          <w:tcPr>
            <w:tcW w:w="4248" w:type="dxa"/>
          </w:tcPr>
          <w:p w14:paraId="09FE10CD" w14:textId="5A6CABE0" w:rsidR="00DB6A66" w:rsidRPr="009130E2" w:rsidRDefault="00DB6A66" w:rsidP="00DB6A66">
            <w:pPr>
              <w:spacing w:line="276" w:lineRule="auto"/>
              <w:rPr>
                <w:rFonts w:cstheme="minorHAnsi"/>
                <w:szCs w:val="20"/>
              </w:rPr>
            </w:pPr>
            <w:r>
              <w:t xml:space="preserve">void </w:t>
            </w:r>
            <w:r w:rsidRPr="006512D2">
              <w:t>ft_battery_check(void);</w:t>
            </w:r>
          </w:p>
        </w:tc>
        <w:tc>
          <w:tcPr>
            <w:tcW w:w="5822" w:type="dxa"/>
          </w:tcPr>
          <w:p w14:paraId="72D738A6" w14:textId="77777777" w:rsidR="00DB6A66" w:rsidRPr="009130E2" w:rsidRDefault="00DB6A66" w:rsidP="00DB6A66">
            <w:pPr>
              <w:spacing w:line="276" w:lineRule="auto"/>
              <w:rPr>
                <w:rFonts w:cstheme="minorHAnsi"/>
                <w:szCs w:val="20"/>
              </w:rPr>
            </w:pPr>
          </w:p>
        </w:tc>
      </w:tr>
      <w:tr w:rsidR="00DB6A66" w:rsidRPr="009130E2" w14:paraId="73F2D4C7" w14:textId="77777777" w:rsidTr="00DB6A66">
        <w:tc>
          <w:tcPr>
            <w:tcW w:w="4248" w:type="dxa"/>
          </w:tcPr>
          <w:p w14:paraId="6D47D2A0" w14:textId="1DD3DB39" w:rsidR="00DB6A66" w:rsidRPr="009130E2" w:rsidRDefault="00DB6A66" w:rsidP="00DB6A66">
            <w:pPr>
              <w:spacing w:line="276" w:lineRule="auto"/>
              <w:rPr>
                <w:rFonts w:cstheme="minorHAnsi"/>
                <w:szCs w:val="20"/>
              </w:rPr>
            </w:pPr>
            <w:r>
              <w:t xml:space="preserve">void </w:t>
            </w:r>
            <w:r w:rsidRPr="006512D2">
              <w:t>ft_battery_init(void);</w:t>
            </w:r>
          </w:p>
        </w:tc>
        <w:tc>
          <w:tcPr>
            <w:tcW w:w="5822" w:type="dxa"/>
          </w:tcPr>
          <w:p w14:paraId="7768362A" w14:textId="77777777" w:rsidR="00DB6A66" w:rsidRPr="009130E2" w:rsidRDefault="00DB6A66" w:rsidP="00DB6A66">
            <w:pPr>
              <w:spacing w:line="276" w:lineRule="auto"/>
              <w:rPr>
                <w:rFonts w:cstheme="minorHAnsi"/>
                <w:szCs w:val="20"/>
              </w:rPr>
            </w:pPr>
          </w:p>
        </w:tc>
      </w:tr>
      <w:tr w:rsidR="00DB6A66" w:rsidRPr="009130E2" w14:paraId="3494CCB4" w14:textId="77777777" w:rsidTr="00DB6A66">
        <w:tc>
          <w:tcPr>
            <w:tcW w:w="4248" w:type="dxa"/>
          </w:tcPr>
          <w:p w14:paraId="45D9C94F" w14:textId="56A47D92" w:rsidR="00DB6A66" w:rsidRPr="009130E2" w:rsidRDefault="00DB6A66" w:rsidP="00DB6A66">
            <w:pPr>
              <w:spacing w:line="276" w:lineRule="auto"/>
              <w:rPr>
                <w:rFonts w:cstheme="minorHAnsi"/>
                <w:szCs w:val="20"/>
              </w:rPr>
            </w:pPr>
          </w:p>
        </w:tc>
        <w:tc>
          <w:tcPr>
            <w:tcW w:w="5822" w:type="dxa"/>
          </w:tcPr>
          <w:p w14:paraId="4F0CAEA5" w14:textId="77777777" w:rsidR="00DB6A66" w:rsidRPr="009130E2" w:rsidRDefault="00DB6A66" w:rsidP="00DB6A66">
            <w:pPr>
              <w:spacing w:line="276" w:lineRule="auto"/>
              <w:rPr>
                <w:rFonts w:cstheme="minorHAnsi"/>
                <w:szCs w:val="20"/>
              </w:rPr>
            </w:pPr>
          </w:p>
        </w:tc>
      </w:tr>
      <w:tr w:rsidR="00DB6A66" w:rsidRPr="009130E2" w14:paraId="4B31A46A" w14:textId="77777777" w:rsidTr="00DB6A66">
        <w:tc>
          <w:tcPr>
            <w:tcW w:w="4248" w:type="dxa"/>
          </w:tcPr>
          <w:p w14:paraId="4B7DEA49" w14:textId="7DEDB76E" w:rsidR="00DB6A66" w:rsidRPr="009130E2" w:rsidRDefault="00DB6A66" w:rsidP="00DB6A66">
            <w:pPr>
              <w:spacing w:line="276" w:lineRule="auto"/>
              <w:rPr>
                <w:rFonts w:cstheme="minorHAnsi"/>
                <w:szCs w:val="20"/>
              </w:rPr>
            </w:pPr>
          </w:p>
        </w:tc>
        <w:tc>
          <w:tcPr>
            <w:tcW w:w="5822" w:type="dxa"/>
          </w:tcPr>
          <w:p w14:paraId="3891C4A4" w14:textId="77777777" w:rsidR="00DB6A66" w:rsidRPr="009130E2" w:rsidRDefault="00DB6A66" w:rsidP="00DB6A66">
            <w:pPr>
              <w:spacing w:line="276" w:lineRule="auto"/>
              <w:rPr>
                <w:rFonts w:cstheme="minorHAnsi"/>
                <w:szCs w:val="20"/>
              </w:rPr>
            </w:pPr>
          </w:p>
        </w:tc>
      </w:tr>
      <w:tr w:rsidR="00DB6A66" w:rsidRPr="009130E2" w14:paraId="275E82CD" w14:textId="77777777" w:rsidTr="00DB6A66">
        <w:tc>
          <w:tcPr>
            <w:tcW w:w="4248" w:type="dxa"/>
          </w:tcPr>
          <w:p w14:paraId="4A7D525F" w14:textId="31E01E0D" w:rsidR="00DB6A66" w:rsidRPr="009130E2" w:rsidRDefault="00DB6A66" w:rsidP="00DB6A66">
            <w:pPr>
              <w:spacing w:line="276" w:lineRule="auto"/>
              <w:rPr>
                <w:rFonts w:cstheme="minorHAnsi"/>
                <w:szCs w:val="20"/>
              </w:rPr>
            </w:pPr>
            <w:r w:rsidRPr="006512D2">
              <w:t>void</w:t>
            </w:r>
            <w:r>
              <w:t xml:space="preserve"> </w:t>
            </w:r>
            <w:r w:rsidRPr="006512D2">
              <w:t>ft_buttons_init(void);</w:t>
            </w:r>
          </w:p>
        </w:tc>
        <w:tc>
          <w:tcPr>
            <w:tcW w:w="5822" w:type="dxa"/>
          </w:tcPr>
          <w:p w14:paraId="44CDD483" w14:textId="77777777" w:rsidR="00DB6A66" w:rsidRPr="009130E2" w:rsidRDefault="00DB6A66" w:rsidP="00DB6A66">
            <w:pPr>
              <w:spacing w:line="276" w:lineRule="auto"/>
              <w:rPr>
                <w:rFonts w:cstheme="minorHAnsi"/>
                <w:szCs w:val="20"/>
              </w:rPr>
            </w:pPr>
          </w:p>
        </w:tc>
      </w:tr>
      <w:tr w:rsidR="00DB6A66" w:rsidRPr="009130E2" w14:paraId="32A7C206" w14:textId="77777777" w:rsidTr="00DB6A66">
        <w:tc>
          <w:tcPr>
            <w:tcW w:w="4248" w:type="dxa"/>
          </w:tcPr>
          <w:p w14:paraId="6FCCCACF" w14:textId="56B3A9D3" w:rsidR="00DB6A66" w:rsidRPr="009130E2" w:rsidRDefault="00DB6A66" w:rsidP="00DB6A66">
            <w:pPr>
              <w:spacing w:line="276" w:lineRule="auto"/>
              <w:rPr>
                <w:rFonts w:cstheme="minorHAnsi"/>
                <w:szCs w:val="20"/>
              </w:rPr>
            </w:pPr>
            <w:r w:rsidRPr="006512D2">
              <w:t>void IRAM_ATTR</w:t>
            </w:r>
            <w:r w:rsidR="00BD41F1">
              <w:t xml:space="preserve"> </w:t>
            </w:r>
            <w:r w:rsidRPr="006512D2">
              <w:t>isr_diagnostics(void);</w:t>
            </w:r>
          </w:p>
        </w:tc>
        <w:tc>
          <w:tcPr>
            <w:tcW w:w="5822" w:type="dxa"/>
          </w:tcPr>
          <w:p w14:paraId="1E8D6D53" w14:textId="77777777" w:rsidR="00DB6A66" w:rsidRPr="009130E2" w:rsidRDefault="00DB6A66" w:rsidP="00DB6A66">
            <w:pPr>
              <w:spacing w:line="276" w:lineRule="auto"/>
              <w:rPr>
                <w:rFonts w:cstheme="minorHAnsi"/>
                <w:szCs w:val="20"/>
              </w:rPr>
            </w:pPr>
          </w:p>
        </w:tc>
      </w:tr>
      <w:tr w:rsidR="00DB6A66" w:rsidRPr="009130E2" w14:paraId="50FB4158" w14:textId="77777777" w:rsidTr="00DB6A66">
        <w:tc>
          <w:tcPr>
            <w:tcW w:w="4248" w:type="dxa"/>
          </w:tcPr>
          <w:p w14:paraId="68CB34D9" w14:textId="643F0D23" w:rsidR="00DB6A66" w:rsidRPr="009130E2" w:rsidRDefault="00DB6A66" w:rsidP="00DB6A66">
            <w:pPr>
              <w:spacing w:line="276" w:lineRule="auto"/>
              <w:rPr>
                <w:rFonts w:cstheme="minorHAnsi"/>
                <w:szCs w:val="20"/>
              </w:rPr>
            </w:pPr>
            <w:r w:rsidRPr="006512D2">
              <w:t>void IRAM_ATTR</w:t>
            </w:r>
            <w:r w:rsidR="00BD41F1">
              <w:t xml:space="preserve"> </w:t>
            </w:r>
            <w:r w:rsidRPr="006512D2">
              <w:t>isr_ota(void);</w:t>
            </w:r>
          </w:p>
        </w:tc>
        <w:tc>
          <w:tcPr>
            <w:tcW w:w="5822" w:type="dxa"/>
          </w:tcPr>
          <w:p w14:paraId="56B74C69" w14:textId="77777777" w:rsidR="00DB6A66" w:rsidRPr="009130E2" w:rsidRDefault="00DB6A66" w:rsidP="00DB6A66">
            <w:pPr>
              <w:spacing w:line="276" w:lineRule="auto"/>
              <w:rPr>
                <w:rFonts w:cstheme="minorHAnsi"/>
                <w:szCs w:val="20"/>
              </w:rPr>
            </w:pPr>
          </w:p>
        </w:tc>
      </w:tr>
      <w:tr w:rsidR="00DB6A66" w:rsidRPr="009130E2" w14:paraId="50F24F17" w14:textId="77777777" w:rsidTr="00DB6A66">
        <w:tc>
          <w:tcPr>
            <w:tcW w:w="4248" w:type="dxa"/>
          </w:tcPr>
          <w:p w14:paraId="5206A7B5" w14:textId="187E224F" w:rsidR="00DB6A66" w:rsidRPr="009130E2" w:rsidRDefault="00DB6A66" w:rsidP="00DB6A66">
            <w:pPr>
              <w:spacing w:line="276" w:lineRule="auto"/>
              <w:rPr>
                <w:rFonts w:cstheme="minorHAnsi"/>
                <w:szCs w:val="20"/>
              </w:rPr>
            </w:pPr>
            <w:r w:rsidRPr="006512D2">
              <w:t>void IRAM_ATTR</w:t>
            </w:r>
            <w:r w:rsidR="00BD41F1">
              <w:t xml:space="preserve"> </w:t>
            </w:r>
            <w:r w:rsidRPr="006512D2">
              <w:t>isr_warning(void);</w:t>
            </w:r>
          </w:p>
        </w:tc>
        <w:tc>
          <w:tcPr>
            <w:tcW w:w="5822" w:type="dxa"/>
          </w:tcPr>
          <w:p w14:paraId="645CA351" w14:textId="77777777" w:rsidR="00DB6A66" w:rsidRPr="009130E2" w:rsidRDefault="00DB6A66" w:rsidP="00DB6A66">
            <w:pPr>
              <w:spacing w:line="276" w:lineRule="auto"/>
              <w:rPr>
                <w:rFonts w:cstheme="minorHAnsi"/>
                <w:szCs w:val="20"/>
              </w:rPr>
            </w:pPr>
          </w:p>
        </w:tc>
      </w:tr>
      <w:tr w:rsidR="00DB6A66" w:rsidRPr="009130E2" w14:paraId="04818999" w14:textId="77777777" w:rsidTr="00DB6A66">
        <w:tc>
          <w:tcPr>
            <w:tcW w:w="4248" w:type="dxa"/>
          </w:tcPr>
          <w:p w14:paraId="7AD0F813" w14:textId="00BCD67C" w:rsidR="00DB6A66" w:rsidRPr="009130E2" w:rsidRDefault="00DB6A66" w:rsidP="00DB6A66">
            <w:pPr>
              <w:spacing w:line="276" w:lineRule="auto"/>
              <w:rPr>
                <w:rFonts w:cstheme="minorHAnsi"/>
                <w:szCs w:val="20"/>
              </w:rPr>
            </w:pPr>
          </w:p>
        </w:tc>
        <w:tc>
          <w:tcPr>
            <w:tcW w:w="5822" w:type="dxa"/>
          </w:tcPr>
          <w:p w14:paraId="3DC9DF1F" w14:textId="77777777" w:rsidR="00DB6A66" w:rsidRPr="009130E2" w:rsidRDefault="00DB6A66" w:rsidP="00DB6A66">
            <w:pPr>
              <w:spacing w:line="276" w:lineRule="auto"/>
              <w:rPr>
                <w:rFonts w:cstheme="minorHAnsi"/>
                <w:szCs w:val="20"/>
              </w:rPr>
            </w:pPr>
          </w:p>
        </w:tc>
      </w:tr>
      <w:tr w:rsidR="00DB6A66" w:rsidRPr="009130E2" w14:paraId="57966A75" w14:textId="77777777" w:rsidTr="00DB6A66">
        <w:tc>
          <w:tcPr>
            <w:tcW w:w="4248" w:type="dxa"/>
          </w:tcPr>
          <w:p w14:paraId="7888642E" w14:textId="39F6E8F9" w:rsidR="00DB6A66" w:rsidRPr="009130E2" w:rsidRDefault="00DB6A66" w:rsidP="00DB6A66">
            <w:pPr>
              <w:spacing w:line="276" w:lineRule="auto"/>
              <w:rPr>
                <w:rFonts w:cstheme="minorHAnsi"/>
                <w:szCs w:val="20"/>
              </w:rPr>
            </w:pPr>
          </w:p>
        </w:tc>
        <w:tc>
          <w:tcPr>
            <w:tcW w:w="5822" w:type="dxa"/>
          </w:tcPr>
          <w:p w14:paraId="2378425B" w14:textId="77777777" w:rsidR="00DB6A66" w:rsidRPr="009130E2" w:rsidRDefault="00DB6A66" w:rsidP="00DB6A66">
            <w:pPr>
              <w:spacing w:line="276" w:lineRule="auto"/>
              <w:rPr>
                <w:rFonts w:cstheme="minorHAnsi"/>
                <w:szCs w:val="20"/>
              </w:rPr>
            </w:pPr>
          </w:p>
        </w:tc>
      </w:tr>
      <w:tr w:rsidR="00DB6A66" w:rsidRPr="009130E2" w14:paraId="3D173C6F" w14:textId="77777777" w:rsidTr="00DB6A66">
        <w:tc>
          <w:tcPr>
            <w:tcW w:w="4248" w:type="dxa"/>
          </w:tcPr>
          <w:p w14:paraId="407EFCB2" w14:textId="44AC3F49" w:rsidR="00DB6A66" w:rsidRPr="009130E2" w:rsidRDefault="00DB6A66" w:rsidP="00DB6A66">
            <w:pPr>
              <w:spacing w:line="276" w:lineRule="auto"/>
              <w:rPr>
                <w:rFonts w:cstheme="minorHAnsi"/>
                <w:szCs w:val="20"/>
              </w:rPr>
            </w:pPr>
            <w:r w:rsidRPr="006512D2">
              <w:t>void ft_cluster_number_mode(unsigned int* p_sleep_length);</w:t>
            </w:r>
          </w:p>
        </w:tc>
        <w:tc>
          <w:tcPr>
            <w:tcW w:w="5822" w:type="dxa"/>
          </w:tcPr>
          <w:p w14:paraId="62B10B9C" w14:textId="77777777" w:rsidR="00DB6A66" w:rsidRPr="009130E2" w:rsidRDefault="00DB6A66" w:rsidP="00DB6A66">
            <w:pPr>
              <w:spacing w:line="276" w:lineRule="auto"/>
              <w:rPr>
                <w:rFonts w:cstheme="minorHAnsi"/>
                <w:szCs w:val="20"/>
              </w:rPr>
            </w:pPr>
          </w:p>
        </w:tc>
      </w:tr>
      <w:tr w:rsidR="00DB6A66" w:rsidRPr="009130E2" w14:paraId="3828EB11" w14:textId="77777777" w:rsidTr="00DB6A66">
        <w:tc>
          <w:tcPr>
            <w:tcW w:w="4248" w:type="dxa"/>
          </w:tcPr>
          <w:p w14:paraId="3F764338" w14:textId="5CC9434B" w:rsidR="00DB6A66" w:rsidRPr="009130E2" w:rsidRDefault="00DB6A66" w:rsidP="00DB6A66">
            <w:pPr>
              <w:spacing w:line="276" w:lineRule="auto"/>
              <w:rPr>
                <w:rFonts w:cstheme="minorHAnsi"/>
                <w:szCs w:val="20"/>
              </w:rPr>
            </w:pPr>
          </w:p>
        </w:tc>
        <w:tc>
          <w:tcPr>
            <w:tcW w:w="5822" w:type="dxa"/>
          </w:tcPr>
          <w:p w14:paraId="36FD8D77" w14:textId="77777777" w:rsidR="00DB6A66" w:rsidRPr="009130E2" w:rsidRDefault="00DB6A66" w:rsidP="00DB6A66">
            <w:pPr>
              <w:spacing w:line="276" w:lineRule="auto"/>
              <w:rPr>
                <w:rFonts w:cstheme="minorHAnsi"/>
                <w:szCs w:val="20"/>
              </w:rPr>
            </w:pPr>
          </w:p>
        </w:tc>
      </w:tr>
      <w:tr w:rsidR="00DB6A66" w:rsidRPr="009130E2" w14:paraId="070A5C11" w14:textId="77777777" w:rsidTr="00DB6A66">
        <w:tc>
          <w:tcPr>
            <w:tcW w:w="4248" w:type="dxa"/>
          </w:tcPr>
          <w:p w14:paraId="14CEC70A" w14:textId="1F04AB90" w:rsidR="00DB6A66" w:rsidRPr="009130E2" w:rsidRDefault="00DB6A66" w:rsidP="00DB6A66">
            <w:pPr>
              <w:spacing w:line="276" w:lineRule="auto"/>
              <w:rPr>
                <w:rFonts w:cstheme="minorHAnsi"/>
                <w:szCs w:val="20"/>
              </w:rPr>
            </w:pPr>
          </w:p>
        </w:tc>
        <w:tc>
          <w:tcPr>
            <w:tcW w:w="5822" w:type="dxa"/>
          </w:tcPr>
          <w:p w14:paraId="5BB698A2" w14:textId="77777777" w:rsidR="00DB6A66" w:rsidRPr="009130E2" w:rsidRDefault="00DB6A66" w:rsidP="00DB6A66">
            <w:pPr>
              <w:spacing w:line="276" w:lineRule="auto"/>
              <w:rPr>
                <w:rFonts w:cstheme="minorHAnsi"/>
                <w:szCs w:val="20"/>
              </w:rPr>
            </w:pPr>
          </w:p>
        </w:tc>
      </w:tr>
      <w:tr w:rsidR="00DB6A66" w:rsidRPr="009130E2" w14:paraId="08F8582F" w14:textId="77777777" w:rsidTr="00DB6A66">
        <w:tc>
          <w:tcPr>
            <w:tcW w:w="4248" w:type="dxa"/>
          </w:tcPr>
          <w:p w14:paraId="337AAA27" w14:textId="32C23F7D" w:rsidR="00DB6A66" w:rsidRPr="009130E2" w:rsidRDefault="00DB6A66" w:rsidP="00DB6A66">
            <w:pPr>
              <w:spacing w:line="276" w:lineRule="auto"/>
              <w:rPr>
                <w:rFonts w:cstheme="minorHAnsi"/>
                <w:szCs w:val="20"/>
              </w:rPr>
            </w:pPr>
            <w:r w:rsidRPr="006512D2">
              <w:t>void                  ft_draw_colour_bitmap(const unsigned char* black_image, const unsigned char* red_image);</w:t>
            </w:r>
          </w:p>
        </w:tc>
        <w:tc>
          <w:tcPr>
            <w:tcW w:w="5822" w:type="dxa"/>
          </w:tcPr>
          <w:p w14:paraId="03DE79EE" w14:textId="77777777" w:rsidR="00DB6A66" w:rsidRPr="009130E2" w:rsidRDefault="00DB6A66" w:rsidP="00DB6A66">
            <w:pPr>
              <w:spacing w:line="276" w:lineRule="auto"/>
              <w:rPr>
                <w:rFonts w:cstheme="minorHAnsi"/>
                <w:szCs w:val="20"/>
              </w:rPr>
            </w:pPr>
          </w:p>
        </w:tc>
      </w:tr>
      <w:tr w:rsidR="00DB6A66" w:rsidRPr="009130E2" w14:paraId="0680487C" w14:textId="77777777" w:rsidTr="00DB6A66">
        <w:tc>
          <w:tcPr>
            <w:tcW w:w="4248" w:type="dxa"/>
          </w:tcPr>
          <w:p w14:paraId="3A5BC9CF" w14:textId="684CB116" w:rsidR="00DB6A66" w:rsidRPr="009130E2" w:rsidRDefault="00DB6A66" w:rsidP="00DB6A66">
            <w:pPr>
              <w:spacing w:line="276" w:lineRule="auto"/>
              <w:rPr>
                <w:rFonts w:cstheme="minorHAnsi"/>
                <w:szCs w:val="20"/>
              </w:rPr>
            </w:pPr>
            <w:r w:rsidRPr="006512D2">
              <w:t>void IRAM_ATTR        ft_display_cluster_number(IMAGE_t mode);</w:t>
            </w:r>
          </w:p>
        </w:tc>
        <w:tc>
          <w:tcPr>
            <w:tcW w:w="5822" w:type="dxa"/>
          </w:tcPr>
          <w:p w14:paraId="6E59CFA8" w14:textId="77777777" w:rsidR="00DB6A66" w:rsidRPr="009130E2" w:rsidRDefault="00DB6A66" w:rsidP="00DB6A66">
            <w:pPr>
              <w:spacing w:line="276" w:lineRule="auto"/>
              <w:rPr>
                <w:rFonts w:cstheme="minorHAnsi"/>
                <w:szCs w:val="20"/>
              </w:rPr>
            </w:pPr>
          </w:p>
        </w:tc>
      </w:tr>
      <w:tr w:rsidR="00DB6A66" w:rsidRPr="009130E2" w14:paraId="2A5F8048" w14:textId="77777777" w:rsidTr="00DB6A66">
        <w:tc>
          <w:tcPr>
            <w:tcW w:w="4248" w:type="dxa"/>
          </w:tcPr>
          <w:p w14:paraId="0269789E" w14:textId="69D06B81" w:rsidR="00DB6A66" w:rsidRPr="009130E2" w:rsidRDefault="00DB6A66" w:rsidP="00DB6A66">
            <w:pPr>
              <w:spacing w:line="276" w:lineRule="auto"/>
              <w:rPr>
                <w:rFonts w:cstheme="minorHAnsi"/>
                <w:szCs w:val="20"/>
              </w:rPr>
            </w:pPr>
            <w:r w:rsidRPr="006512D2">
              <w:t>void                  ft_clear_display(void);</w:t>
            </w:r>
          </w:p>
        </w:tc>
        <w:tc>
          <w:tcPr>
            <w:tcW w:w="5822" w:type="dxa"/>
          </w:tcPr>
          <w:p w14:paraId="23450863" w14:textId="77777777" w:rsidR="00DB6A66" w:rsidRPr="009130E2" w:rsidRDefault="00DB6A66" w:rsidP="00DB6A66">
            <w:pPr>
              <w:spacing w:line="276" w:lineRule="auto"/>
              <w:rPr>
                <w:rFonts w:cstheme="minorHAnsi"/>
                <w:szCs w:val="20"/>
              </w:rPr>
            </w:pPr>
          </w:p>
        </w:tc>
      </w:tr>
      <w:tr w:rsidR="00DB6A66" w:rsidRPr="009130E2" w14:paraId="326F1AE4" w14:textId="77777777" w:rsidTr="00DB6A66">
        <w:tc>
          <w:tcPr>
            <w:tcW w:w="4248" w:type="dxa"/>
          </w:tcPr>
          <w:p w14:paraId="0BFD0BAF" w14:textId="05ED9CF4" w:rsidR="00DB6A66" w:rsidRPr="009130E2" w:rsidRDefault="00DB6A66" w:rsidP="00DB6A66">
            <w:pPr>
              <w:spacing w:line="276" w:lineRule="auto"/>
              <w:rPr>
                <w:rFonts w:cstheme="minorHAnsi"/>
                <w:szCs w:val="20"/>
              </w:rPr>
            </w:pPr>
            <w:r w:rsidRPr="006512D2">
              <w:t>void IRAM_ATTR        ft_display_init(void);</w:t>
            </w:r>
          </w:p>
        </w:tc>
        <w:tc>
          <w:tcPr>
            <w:tcW w:w="5822" w:type="dxa"/>
          </w:tcPr>
          <w:p w14:paraId="05B601C8" w14:textId="77777777" w:rsidR="00DB6A66" w:rsidRPr="009130E2" w:rsidRDefault="00DB6A66" w:rsidP="00DB6A66">
            <w:pPr>
              <w:spacing w:line="276" w:lineRule="auto"/>
              <w:rPr>
                <w:rFonts w:cstheme="minorHAnsi"/>
                <w:szCs w:val="20"/>
              </w:rPr>
            </w:pPr>
          </w:p>
        </w:tc>
      </w:tr>
      <w:tr w:rsidR="00DB6A66" w:rsidRPr="009130E2" w14:paraId="3E273978" w14:textId="77777777" w:rsidTr="00DB6A66">
        <w:tc>
          <w:tcPr>
            <w:tcW w:w="4248" w:type="dxa"/>
          </w:tcPr>
          <w:p w14:paraId="6B67705F" w14:textId="07AAF344" w:rsidR="00DB6A66" w:rsidRPr="009130E2" w:rsidRDefault="00DB6A66" w:rsidP="00DB6A66">
            <w:pPr>
              <w:spacing w:line="276" w:lineRule="auto"/>
              <w:rPr>
                <w:rFonts w:cstheme="minorHAnsi"/>
                <w:szCs w:val="20"/>
              </w:rPr>
            </w:pPr>
          </w:p>
        </w:tc>
        <w:tc>
          <w:tcPr>
            <w:tcW w:w="5822" w:type="dxa"/>
          </w:tcPr>
          <w:p w14:paraId="7A4EDAA7" w14:textId="77777777" w:rsidR="00DB6A66" w:rsidRPr="009130E2" w:rsidRDefault="00DB6A66" w:rsidP="00DB6A66">
            <w:pPr>
              <w:spacing w:line="276" w:lineRule="auto"/>
              <w:rPr>
                <w:rFonts w:cstheme="minorHAnsi"/>
                <w:szCs w:val="20"/>
              </w:rPr>
            </w:pPr>
          </w:p>
        </w:tc>
      </w:tr>
      <w:tr w:rsidR="00DB6A66" w:rsidRPr="009130E2" w14:paraId="0DD57B79" w14:textId="77777777" w:rsidTr="00DB6A66">
        <w:tc>
          <w:tcPr>
            <w:tcW w:w="4248" w:type="dxa"/>
          </w:tcPr>
          <w:p w14:paraId="01D493BA" w14:textId="624099D6" w:rsidR="00DB6A66" w:rsidRPr="009130E2" w:rsidRDefault="00DB6A66" w:rsidP="00DB6A66">
            <w:pPr>
              <w:spacing w:line="276" w:lineRule="auto"/>
              <w:rPr>
                <w:rFonts w:cstheme="minorHAnsi"/>
                <w:szCs w:val="20"/>
              </w:rPr>
            </w:pPr>
            <w:r w:rsidRPr="006512D2">
              <w:t>/* exam_mode.cpp */</w:t>
            </w:r>
          </w:p>
        </w:tc>
        <w:tc>
          <w:tcPr>
            <w:tcW w:w="5822" w:type="dxa"/>
          </w:tcPr>
          <w:p w14:paraId="533405F5" w14:textId="77777777" w:rsidR="00DB6A66" w:rsidRPr="009130E2" w:rsidRDefault="00DB6A66" w:rsidP="00DB6A66">
            <w:pPr>
              <w:spacing w:line="276" w:lineRule="auto"/>
              <w:rPr>
                <w:rFonts w:cstheme="minorHAnsi"/>
                <w:szCs w:val="20"/>
              </w:rPr>
            </w:pPr>
          </w:p>
        </w:tc>
      </w:tr>
      <w:tr w:rsidR="00DB6A66" w:rsidRPr="009130E2" w14:paraId="3B350699" w14:textId="77777777" w:rsidTr="00DB6A66">
        <w:tc>
          <w:tcPr>
            <w:tcW w:w="4248" w:type="dxa"/>
          </w:tcPr>
          <w:p w14:paraId="51EE97EA" w14:textId="22A1BEB1" w:rsidR="00DB6A66" w:rsidRPr="009130E2" w:rsidRDefault="00DB6A66" w:rsidP="00DB6A66">
            <w:pPr>
              <w:spacing w:line="276" w:lineRule="auto"/>
              <w:rPr>
                <w:rFonts w:cstheme="minorHAnsi"/>
                <w:szCs w:val="20"/>
              </w:rPr>
            </w:pPr>
            <w:r w:rsidRPr="006512D2">
              <w:t>void                  ft_exam_mode(void);</w:t>
            </w:r>
          </w:p>
        </w:tc>
        <w:tc>
          <w:tcPr>
            <w:tcW w:w="5822" w:type="dxa"/>
          </w:tcPr>
          <w:p w14:paraId="4946C65F" w14:textId="77777777" w:rsidR="00DB6A66" w:rsidRPr="009130E2" w:rsidRDefault="00DB6A66" w:rsidP="00DB6A66">
            <w:pPr>
              <w:spacing w:line="276" w:lineRule="auto"/>
              <w:rPr>
                <w:rFonts w:cstheme="minorHAnsi"/>
                <w:szCs w:val="20"/>
              </w:rPr>
            </w:pPr>
          </w:p>
        </w:tc>
      </w:tr>
      <w:tr w:rsidR="00DB6A66" w:rsidRPr="009130E2" w14:paraId="1ABC0785" w14:textId="77777777" w:rsidTr="00DB6A66">
        <w:tc>
          <w:tcPr>
            <w:tcW w:w="4248" w:type="dxa"/>
          </w:tcPr>
          <w:p w14:paraId="7C4AFE7C" w14:textId="321D42DA" w:rsidR="00DB6A66" w:rsidRPr="009130E2" w:rsidRDefault="00DB6A66" w:rsidP="00DB6A66">
            <w:pPr>
              <w:spacing w:line="276" w:lineRule="auto"/>
              <w:rPr>
                <w:rFonts w:cstheme="minorHAnsi"/>
                <w:szCs w:val="20"/>
              </w:rPr>
            </w:pPr>
          </w:p>
        </w:tc>
        <w:tc>
          <w:tcPr>
            <w:tcW w:w="5822" w:type="dxa"/>
          </w:tcPr>
          <w:p w14:paraId="6411D242" w14:textId="77777777" w:rsidR="00DB6A66" w:rsidRPr="009130E2" w:rsidRDefault="00DB6A66" w:rsidP="00DB6A66">
            <w:pPr>
              <w:spacing w:line="276" w:lineRule="auto"/>
              <w:rPr>
                <w:rFonts w:cstheme="minorHAnsi"/>
                <w:szCs w:val="20"/>
              </w:rPr>
            </w:pPr>
          </w:p>
        </w:tc>
      </w:tr>
      <w:tr w:rsidR="00DB6A66" w:rsidRPr="009130E2" w14:paraId="720669DE" w14:textId="77777777" w:rsidTr="00DB6A66">
        <w:tc>
          <w:tcPr>
            <w:tcW w:w="4248" w:type="dxa"/>
          </w:tcPr>
          <w:p w14:paraId="3A792F1E" w14:textId="68A180A3" w:rsidR="00DB6A66" w:rsidRPr="009130E2" w:rsidRDefault="00DB6A66" w:rsidP="00DB6A66">
            <w:pPr>
              <w:spacing w:line="276" w:lineRule="auto"/>
              <w:rPr>
                <w:rFonts w:cstheme="minorHAnsi"/>
                <w:szCs w:val="20"/>
              </w:rPr>
            </w:pPr>
            <w:r w:rsidRPr="006512D2">
              <w:t>/* file_system.cpp */</w:t>
            </w:r>
          </w:p>
        </w:tc>
        <w:tc>
          <w:tcPr>
            <w:tcW w:w="5822" w:type="dxa"/>
          </w:tcPr>
          <w:p w14:paraId="56115568" w14:textId="77777777" w:rsidR="00DB6A66" w:rsidRPr="009130E2" w:rsidRDefault="00DB6A66" w:rsidP="00DB6A66">
            <w:pPr>
              <w:spacing w:line="276" w:lineRule="auto"/>
              <w:rPr>
                <w:rFonts w:cstheme="minorHAnsi"/>
                <w:szCs w:val="20"/>
              </w:rPr>
            </w:pPr>
          </w:p>
        </w:tc>
      </w:tr>
      <w:tr w:rsidR="00DB6A66" w:rsidRPr="009130E2" w14:paraId="3DCE7AFC" w14:textId="77777777" w:rsidTr="00DB6A66">
        <w:tc>
          <w:tcPr>
            <w:tcW w:w="4248" w:type="dxa"/>
          </w:tcPr>
          <w:p w14:paraId="7B1869D9" w14:textId="6300EF4A" w:rsidR="00DB6A66" w:rsidRPr="009130E2" w:rsidRDefault="00DB6A66" w:rsidP="00DB6A66">
            <w:pPr>
              <w:spacing w:line="276" w:lineRule="auto"/>
              <w:rPr>
                <w:rFonts w:cstheme="minorHAnsi"/>
                <w:szCs w:val="20"/>
              </w:rPr>
            </w:pPr>
            <w:r w:rsidRPr="006512D2">
              <w:t>ERROR_t               ft_secret_verification(String text);</w:t>
            </w:r>
          </w:p>
        </w:tc>
        <w:tc>
          <w:tcPr>
            <w:tcW w:w="5822" w:type="dxa"/>
          </w:tcPr>
          <w:p w14:paraId="72A1A1F0" w14:textId="77777777" w:rsidR="00DB6A66" w:rsidRPr="009130E2" w:rsidRDefault="00DB6A66" w:rsidP="00DB6A66">
            <w:pPr>
              <w:spacing w:line="276" w:lineRule="auto"/>
              <w:rPr>
                <w:rFonts w:cstheme="minorHAnsi"/>
                <w:szCs w:val="20"/>
              </w:rPr>
            </w:pPr>
          </w:p>
        </w:tc>
      </w:tr>
      <w:tr w:rsidR="00DB6A66" w:rsidRPr="009130E2" w14:paraId="05119D4B" w14:textId="77777777" w:rsidTr="00DB6A66">
        <w:tc>
          <w:tcPr>
            <w:tcW w:w="4248" w:type="dxa"/>
          </w:tcPr>
          <w:p w14:paraId="3550E6B2" w14:textId="77777777" w:rsidR="00DB6A66" w:rsidRPr="009130E2" w:rsidRDefault="00DB6A66" w:rsidP="000F4700">
            <w:pPr>
              <w:spacing w:line="276" w:lineRule="auto"/>
              <w:rPr>
                <w:rFonts w:cstheme="minorHAnsi"/>
                <w:szCs w:val="20"/>
              </w:rPr>
            </w:pPr>
            <w:r w:rsidRPr="00211641">
              <w:rPr>
                <w:rFonts w:cstheme="minorHAnsi"/>
                <w:szCs w:val="20"/>
              </w:rPr>
              <w:t>credentials.h</w:t>
            </w:r>
          </w:p>
        </w:tc>
        <w:tc>
          <w:tcPr>
            <w:tcW w:w="5822" w:type="dxa"/>
          </w:tcPr>
          <w:p w14:paraId="7BAF09A3" w14:textId="77777777" w:rsidR="00DB6A66" w:rsidRPr="009130E2" w:rsidRDefault="00DB6A66" w:rsidP="000F4700">
            <w:pPr>
              <w:spacing w:line="276" w:lineRule="auto"/>
              <w:rPr>
                <w:rFonts w:cstheme="minorHAnsi"/>
                <w:szCs w:val="20"/>
              </w:rPr>
            </w:pPr>
          </w:p>
        </w:tc>
      </w:tr>
      <w:tr w:rsidR="00DB6A66" w:rsidRPr="009130E2" w14:paraId="21506067" w14:textId="77777777" w:rsidTr="00DB6A66">
        <w:tc>
          <w:tcPr>
            <w:tcW w:w="4248" w:type="dxa"/>
          </w:tcPr>
          <w:p w14:paraId="0FCBE917" w14:textId="77777777" w:rsidR="00DB6A66" w:rsidRPr="009130E2" w:rsidRDefault="00DB6A66" w:rsidP="000F4700">
            <w:pPr>
              <w:spacing w:line="276" w:lineRule="auto"/>
              <w:rPr>
                <w:rFonts w:cstheme="minorHAnsi"/>
                <w:szCs w:val="20"/>
              </w:rPr>
            </w:pPr>
            <w:r w:rsidRPr="00211641">
              <w:rPr>
                <w:rFonts w:cstheme="minorHAnsi"/>
                <w:szCs w:val="20"/>
              </w:rPr>
              <w:t>display_handling.cpp</w:t>
            </w:r>
          </w:p>
        </w:tc>
        <w:tc>
          <w:tcPr>
            <w:tcW w:w="5822" w:type="dxa"/>
          </w:tcPr>
          <w:p w14:paraId="1CB9DC97" w14:textId="77777777" w:rsidR="00DB6A66" w:rsidRPr="009130E2" w:rsidRDefault="00DB6A66" w:rsidP="000F4700">
            <w:pPr>
              <w:spacing w:line="276" w:lineRule="auto"/>
              <w:rPr>
                <w:rFonts w:cstheme="minorHAnsi"/>
                <w:szCs w:val="20"/>
              </w:rPr>
            </w:pPr>
          </w:p>
        </w:tc>
      </w:tr>
      <w:tr w:rsidR="00DB6A66" w:rsidRPr="009130E2" w14:paraId="34A5FC0C" w14:textId="77777777" w:rsidTr="00DB6A66">
        <w:tc>
          <w:tcPr>
            <w:tcW w:w="4248" w:type="dxa"/>
          </w:tcPr>
          <w:p w14:paraId="238F1734" w14:textId="77777777" w:rsidR="00DB6A66" w:rsidRPr="009130E2" w:rsidRDefault="00DB6A66" w:rsidP="000F4700">
            <w:pPr>
              <w:spacing w:line="276" w:lineRule="auto"/>
              <w:rPr>
                <w:rFonts w:cstheme="minorHAnsi"/>
                <w:szCs w:val="20"/>
              </w:rPr>
            </w:pPr>
            <w:r w:rsidRPr="00211641">
              <w:rPr>
                <w:rFonts w:cstheme="minorHAnsi"/>
                <w:szCs w:val="20"/>
              </w:rPr>
              <w:t>exam_mode.cpp</w:t>
            </w:r>
          </w:p>
        </w:tc>
        <w:tc>
          <w:tcPr>
            <w:tcW w:w="5822" w:type="dxa"/>
          </w:tcPr>
          <w:p w14:paraId="4379D9D1" w14:textId="77777777" w:rsidR="00DB6A66" w:rsidRPr="009130E2" w:rsidRDefault="00DB6A66" w:rsidP="000F4700">
            <w:pPr>
              <w:spacing w:line="276" w:lineRule="auto"/>
              <w:rPr>
                <w:rFonts w:cstheme="minorHAnsi"/>
                <w:szCs w:val="20"/>
              </w:rPr>
            </w:pPr>
          </w:p>
        </w:tc>
      </w:tr>
      <w:tr w:rsidR="00DB6A66" w:rsidRPr="009130E2" w14:paraId="0FC8A2A8" w14:textId="77777777" w:rsidTr="00DB6A66">
        <w:tc>
          <w:tcPr>
            <w:tcW w:w="4248" w:type="dxa"/>
          </w:tcPr>
          <w:p w14:paraId="5EC31905" w14:textId="77777777" w:rsidR="00DB6A66" w:rsidRPr="009130E2" w:rsidRDefault="00DB6A66" w:rsidP="000F4700">
            <w:pPr>
              <w:spacing w:line="276" w:lineRule="auto"/>
              <w:rPr>
                <w:rFonts w:cstheme="minorHAnsi"/>
                <w:szCs w:val="20"/>
              </w:rPr>
            </w:pPr>
            <w:r w:rsidRPr="00211641">
              <w:rPr>
                <w:rFonts w:cstheme="minorHAnsi"/>
                <w:szCs w:val="20"/>
              </w:rPr>
              <w:t>file_system.cpp</w:t>
            </w:r>
          </w:p>
        </w:tc>
        <w:tc>
          <w:tcPr>
            <w:tcW w:w="5822" w:type="dxa"/>
          </w:tcPr>
          <w:p w14:paraId="7DA3CBA6" w14:textId="77777777" w:rsidR="00DB6A66" w:rsidRPr="009130E2" w:rsidRDefault="00DB6A66" w:rsidP="000F4700">
            <w:pPr>
              <w:spacing w:line="276" w:lineRule="auto"/>
              <w:rPr>
                <w:rFonts w:cstheme="minorHAnsi"/>
                <w:szCs w:val="20"/>
              </w:rPr>
            </w:pPr>
          </w:p>
        </w:tc>
      </w:tr>
      <w:tr w:rsidR="00DB6A66" w:rsidRPr="009130E2" w14:paraId="6AA77B8B" w14:textId="77777777" w:rsidTr="00DB6A66">
        <w:tc>
          <w:tcPr>
            <w:tcW w:w="4248" w:type="dxa"/>
          </w:tcPr>
          <w:p w14:paraId="1F14CA8B" w14:textId="77777777" w:rsidR="00DB6A66" w:rsidRPr="009130E2" w:rsidRDefault="00DB6A66" w:rsidP="000F4700">
            <w:pPr>
              <w:spacing w:line="276" w:lineRule="auto"/>
              <w:rPr>
                <w:rFonts w:cstheme="minorHAnsi"/>
                <w:szCs w:val="20"/>
              </w:rPr>
            </w:pPr>
            <w:r w:rsidRPr="00211641">
              <w:rPr>
                <w:rFonts w:cstheme="minorHAnsi"/>
                <w:szCs w:val="20"/>
              </w:rPr>
              <w:t>globals.</w:t>
            </w:r>
            <w:r>
              <w:rPr>
                <w:rFonts w:cstheme="minorHAnsi"/>
                <w:szCs w:val="20"/>
              </w:rPr>
              <w:t>h</w:t>
            </w:r>
          </w:p>
        </w:tc>
        <w:tc>
          <w:tcPr>
            <w:tcW w:w="5822" w:type="dxa"/>
          </w:tcPr>
          <w:p w14:paraId="7BAB0338" w14:textId="77777777" w:rsidR="00DB6A66" w:rsidRPr="009130E2" w:rsidRDefault="00DB6A66" w:rsidP="000F4700">
            <w:pPr>
              <w:spacing w:line="276" w:lineRule="auto"/>
              <w:rPr>
                <w:rFonts w:cstheme="minorHAnsi"/>
                <w:szCs w:val="20"/>
              </w:rPr>
            </w:pPr>
          </w:p>
        </w:tc>
      </w:tr>
      <w:tr w:rsidR="00DB6A66" w:rsidRPr="009130E2" w14:paraId="16A26F3A" w14:textId="77777777" w:rsidTr="00DB6A66">
        <w:tc>
          <w:tcPr>
            <w:tcW w:w="4248" w:type="dxa"/>
          </w:tcPr>
          <w:p w14:paraId="363B7B9B" w14:textId="77777777" w:rsidR="00DB6A66" w:rsidRPr="009130E2" w:rsidRDefault="00DB6A66" w:rsidP="000F4700">
            <w:pPr>
              <w:spacing w:line="276" w:lineRule="auto"/>
              <w:rPr>
                <w:rFonts w:cstheme="minorHAnsi"/>
                <w:szCs w:val="20"/>
              </w:rPr>
            </w:pPr>
            <w:r w:rsidRPr="00211641">
              <w:rPr>
                <w:rFonts w:cstheme="minorHAnsi"/>
                <w:szCs w:val="20"/>
              </w:rPr>
              <w:t>globals.cpp</w:t>
            </w:r>
          </w:p>
        </w:tc>
        <w:tc>
          <w:tcPr>
            <w:tcW w:w="5822" w:type="dxa"/>
          </w:tcPr>
          <w:p w14:paraId="2301C9AB" w14:textId="77777777" w:rsidR="00DB6A66" w:rsidRPr="009130E2" w:rsidRDefault="00DB6A66" w:rsidP="000F4700">
            <w:pPr>
              <w:spacing w:line="276" w:lineRule="auto"/>
              <w:rPr>
                <w:rFonts w:cstheme="minorHAnsi"/>
                <w:szCs w:val="20"/>
              </w:rPr>
            </w:pPr>
          </w:p>
        </w:tc>
      </w:tr>
      <w:tr w:rsidR="00DB6A66" w:rsidRPr="009130E2" w14:paraId="32B21BE6" w14:textId="77777777" w:rsidTr="00DB6A66">
        <w:tc>
          <w:tcPr>
            <w:tcW w:w="4248" w:type="dxa"/>
          </w:tcPr>
          <w:p w14:paraId="7091D032" w14:textId="77777777" w:rsidR="00DB6A66" w:rsidRPr="009130E2" w:rsidRDefault="00DB6A66" w:rsidP="000F4700">
            <w:pPr>
              <w:spacing w:line="276" w:lineRule="auto"/>
              <w:rPr>
                <w:rFonts w:cstheme="minorHAnsi"/>
                <w:szCs w:val="20"/>
              </w:rPr>
            </w:pPr>
            <w:r w:rsidRPr="00211641">
              <w:rPr>
                <w:rFonts w:cstheme="minorHAnsi"/>
                <w:szCs w:val="20"/>
              </w:rPr>
              <w:t>intra_interaction.cpp</w:t>
            </w:r>
          </w:p>
        </w:tc>
        <w:tc>
          <w:tcPr>
            <w:tcW w:w="5822" w:type="dxa"/>
          </w:tcPr>
          <w:p w14:paraId="24ECFCFC" w14:textId="77777777" w:rsidR="00DB6A66" w:rsidRPr="009130E2" w:rsidRDefault="00DB6A66" w:rsidP="000F4700">
            <w:pPr>
              <w:spacing w:line="276" w:lineRule="auto"/>
              <w:rPr>
                <w:rFonts w:cstheme="minorHAnsi"/>
                <w:szCs w:val="20"/>
              </w:rPr>
            </w:pPr>
          </w:p>
        </w:tc>
      </w:tr>
      <w:tr w:rsidR="00DB6A66" w:rsidRPr="009130E2" w14:paraId="72EDFE1C" w14:textId="77777777" w:rsidTr="00DB6A66">
        <w:tc>
          <w:tcPr>
            <w:tcW w:w="4248" w:type="dxa"/>
          </w:tcPr>
          <w:p w14:paraId="75E523EA" w14:textId="77777777" w:rsidR="00DB6A66" w:rsidRPr="009130E2" w:rsidRDefault="00DB6A66" w:rsidP="000F4700">
            <w:pPr>
              <w:spacing w:line="276" w:lineRule="auto"/>
              <w:rPr>
                <w:rFonts w:cstheme="minorHAnsi"/>
                <w:szCs w:val="20"/>
              </w:rPr>
            </w:pPr>
            <w:r w:rsidRPr="00211641">
              <w:rPr>
                <w:rFonts w:cstheme="minorHAnsi"/>
                <w:szCs w:val="20"/>
              </w:rPr>
              <w:lastRenderedPageBreak/>
              <w:t>ota.h</w:t>
            </w:r>
          </w:p>
        </w:tc>
        <w:tc>
          <w:tcPr>
            <w:tcW w:w="5822" w:type="dxa"/>
          </w:tcPr>
          <w:p w14:paraId="729FAE48" w14:textId="77777777" w:rsidR="00DB6A66" w:rsidRPr="009130E2" w:rsidRDefault="00DB6A66" w:rsidP="000F4700">
            <w:pPr>
              <w:spacing w:line="276" w:lineRule="auto"/>
              <w:rPr>
                <w:rFonts w:cstheme="minorHAnsi"/>
                <w:szCs w:val="20"/>
              </w:rPr>
            </w:pPr>
          </w:p>
        </w:tc>
      </w:tr>
      <w:tr w:rsidR="00DB6A66" w:rsidRPr="009130E2" w14:paraId="2C470114" w14:textId="77777777" w:rsidTr="00DB6A66">
        <w:tc>
          <w:tcPr>
            <w:tcW w:w="4248" w:type="dxa"/>
          </w:tcPr>
          <w:p w14:paraId="2F3A5F0D" w14:textId="77777777" w:rsidR="00DB6A66" w:rsidRPr="009130E2" w:rsidRDefault="00DB6A66" w:rsidP="000F4700">
            <w:pPr>
              <w:spacing w:line="276" w:lineRule="auto"/>
              <w:rPr>
                <w:rFonts w:cstheme="minorHAnsi"/>
                <w:szCs w:val="20"/>
              </w:rPr>
            </w:pPr>
            <w:r w:rsidRPr="00211641">
              <w:rPr>
                <w:rFonts w:cstheme="minorHAnsi"/>
                <w:szCs w:val="20"/>
              </w:rPr>
              <w:t>other.cpp</w:t>
            </w:r>
          </w:p>
        </w:tc>
        <w:tc>
          <w:tcPr>
            <w:tcW w:w="5822" w:type="dxa"/>
          </w:tcPr>
          <w:p w14:paraId="6D5D3855" w14:textId="77777777" w:rsidR="00DB6A66" w:rsidRPr="009130E2" w:rsidRDefault="00DB6A66" w:rsidP="000F4700">
            <w:pPr>
              <w:spacing w:line="276" w:lineRule="auto"/>
              <w:rPr>
                <w:rFonts w:cstheme="minorHAnsi"/>
                <w:szCs w:val="20"/>
              </w:rPr>
            </w:pPr>
          </w:p>
        </w:tc>
      </w:tr>
      <w:tr w:rsidR="00DB6A66" w:rsidRPr="009130E2" w14:paraId="27C066E0" w14:textId="77777777" w:rsidTr="00DB6A66">
        <w:tc>
          <w:tcPr>
            <w:tcW w:w="4248" w:type="dxa"/>
          </w:tcPr>
          <w:p w14:paraId="3B011AD5" w14:textId="77777777" w:rsidR="00DB6A66" w:rsidRPr="009130E2" w:rsidRDefault="00DB6A66" w:rsidP="000F4700">
            <w:pPr>
              <w:spacing w:line="276" w:lineRule="auto"/>
              <w:rPr>
                <w:rFonts w:cstheme="minorHAnsi"/>
                <w:szCs w:val="20"/>
              </w:rPr>
            </w:pPr>
            <w:r w:rsidRPr="00211641">
              <w:rPr>
                <w:rFonts w:cstheme="minorHAnsi"/>
                <w:szCs w:val="20"/>
              </w:rPr>
              <w:t>power_down_recovery.cpp</w:t>
            </w:r>
          </w:p>
        </w:tc>
        <w:tc>
          <w:tcPr>
            <w:tcW w:w="5822" w:type="dxa"/>
          </w:tcPr>
          <w:p w14:paraId="346F2A8E" w14:textId="77777777" w:rsidR="00DB6A66" w:rsidRPr="009130E2" w:rsidRDefault="00DB6A66" w:rsidP="000F4700">
            <w:pPr>
              <w:spacing w:line="276" w:lineRule="auto"/>
              <w:rPr>
                <w:rFonts w:cstheme="minorHAnsi"/>
                <w:szCs w:val="20"/>
              </w:rPr>
            </w:pPr>
          </w:p>
        </w:tc>
      </w:tr>
      <w:tr w:rsidR="00DB6A66" w:rsidRPr="009130E2" w14:paraId="1129BE0F" w14:textId="77777777" w:rsidTr="00DB6A66">
        <w:tc>
          <w:tcPr>
            <w:tcW w:w="4248" w:type="dxa"/>
          </w:tcPr>
          <w:p w14:paraId="1B375853" w14:textId="77777777" w:rsidR="00DB6A66" w:rsidRPr="009130E2" w:rsidRDefault="00DB6A66" w:rsidP="000F4700">
            <w:pPr>
              <w:spacing w:line="276" w:lineRule="auto"/>
              <w:rPr>
                <w:rFonts w:cstheme="minorHAnsi"/>
                <w:szCs w:val="20"/>
              </w:rPr>
            </w:pPr>
            <w:r w:rsidRPr="00211641">
              <w:rPr>
                <w:rFonts w:cstheme="minorHAnsi"/>
                <w:szCs w:val="20"/>
              </w:rPr>
              <w:t>telegram_bot.cpp</w:t>
            </w:r>
          </w:p>
        </w:tc>
        <w:tc>
          <w:tcPr>
            <w:tcW w:w="5822" w:type="dxa"/>
          </w:tcPr>
          <w:p w14:paraId="35441D6D" w14:textId="77777777" w:rsidR="00DB6A66" w:rsidRPr="009130E2" w:rsidRDefault="00DB6A66" w:rsidP="000F4700">
            <w:pPr>
              <w:spacing w:line="276" w:lineRule="auto"/>
              <w:rPr>
                <w:rFonts w:cstheme="minorHAnsi"/>
                <w:szCs w:val="20"/>
              </w:rPr>
            </w:pPr>
          </w:p>
        </w:tc>
      </w:tr>
      <w:tr w:rsidR="00DB6A66" w:rsidRPr="009130E2" w14:paraId="7FC0D4FE" w14:textId="77777777" w:rsidTr="00DB6A66">
        <w:tc>
          <w:tcPr>
            <w:tcW w:w="4248" w:type="dxa"/>
          </w:tcPr>
          <w:p w14:paraId="096D08AA" w14:textId="77777777" w:rsidR="00DB6A66" w:rsidRPr="009130E2" w:rsidRDefault="00DB6A66" w:rsidP="000F4700">
            <w:pPr>
              <w:spacing w:line="276" w:lineRule="auto"/>
              <w:rPr>
                <w:rFonts w:cstheme="minorHAnsi"/>
                <w:szCs w:val="20"/>
              </w:rPr>
            </w:pPr>
            <w:r w:rsidRPr="00211641">
              <w:rPr>
                <w:rFonts w:cstheme="minorHAnsi"/>
                <w:szCs w:val="20"/>
              </w:rPr>
              <w:t>telegram_compose_message.cpp</w:t>
            </w:r>
          </w:p>
        </w:tc>
        <w:tc>
          <w:tcPr>
            <w:tcW w:w="5822" w:type="dxa"/>
          </w:tcPr>
          <w:p w14:paraId="36F2129D" w14:textId="77777777" w:rsidR="00DB6A66" w:rsidRPr="009130E2" w:rsidRDefault="00DB6A66" w:rsidP="000F4700">
            <w:pPr>
              <w:spacing w:line="276" w:lineRule="auto"/>
              <w:rPr>
                <w:rFonts w:cstheme="minorHAnsi"/>
                <w:szCs w:val="20"/>
              </w:rPr>
            </w:pPr>
          </w:p>
        </w:tc>
      </w:tr>
      <w:tr w:rsidR="00DB6A66" w:rsidRPr="009130E2" w14:paraId="600B1682" w14:textId="77777777" w:rsidTr="00DB6A66">
        <w:tc>
          <w:tcPr>
            <w:tcW w:w="4248" w:type="dxa"/>
          </w:tcPr>
          <w:p w14:paraId="23B80AD0" w14:textId="77777777" w:rsidR="00DB6A66" w:rsidRPr="009130E2" w:rsidRDefault="00DB6A66" w:rsidP="000F4700">
            <w:pPr>
              <w:spacing w:line="276" w:lineRule="auto"/>
              <w:rPr>
                <w:rFonts w:cstheme="minorHAnsi"/>
                <w:szCs w:val="20"/>
              </w:rPr>
            </w:pPr>
            <w:r w:rsidRPr="00211641">
              <w:rPr>
                <w:rFonts w:cstheme="minorHAnsi"/>
                <w:szCs w:val="20"/>
              </w:rPr>
              <w:t>time_utilities.cpp</w:t>
            </w:r>
          </w:p>
        </w:tc>
        <w:tc>
          <w:tcPr>
            <w:tcW w:w="5822" w:type="dxa"/>
          </w:tcPr>
          <w:p w14:paraId="66838ED3" w14:textId="77777777" w:rsidR="00DB6A66" w:rsidRPr="009130E2" w:rsidRDefault="00DB6A66" w:rsidP="000F4700">
            <w:pPr>
              <w:spacing w:line="276" w:lineRule="auto"/>
              <w:rPr>
                <w:rFonts w:cstheme="minorHAnsi"/>
                <w:szCs w:val="20"/>
              </w:rPr>
            </w:pPr>
          </w:p>
        </w:tc>
      </w:tr>
    </w:tbl>
    <w:p w14:paraId="326F2443" w14:textId="77777777" w:rsidR="00DB6A66" w:rsidRDefault="00DB6A66" w:rsidP="00070AE6">
      <w:pPr>
        <w:pStyle w:val="Titul"/>
        <w:ind w:right="1858"/>
        <w:rPr>
          <w:sz w:val="56"/>
          <w:szCs w:val="48"/>
        </w:rPr>
      </w:pP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1D9376C3" w14:textId="6CCEFC5F"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541674" w:rsidRDefault="00541674" w:rsidP="00070AE6">
      <w:pPr>
        <w:pStyle w:val="Podnadpis"/>
        <w:ind w:right="1858"/>
        <w:rPr>
          <w:rFonts w:asciiTheme="minorHAnsi" w:hAnsiTheme="minorHAnsi" w:cstheme="minorHAnsi"/>
          <w:sz w:val="24"/>
        </w:rPr>
      </w:pPr>
    </w:p>
    <w:p w14:paraId="5D8AB58E" w14:textId="5C97244A" w:rsidR="00541674" w:rsidRPr="00924252" w:rsidRDefault="00541674" w:rsidP="00DC14B2">
      <w:pPr>
        <w:autoSpaceDE w:val="0"/>
        <w:autoSpaceDN w:val="0"/>
        <w:adjustRightInd w:val="0"/>
        <w:spacing w:after="0" w:line="240" w:lineRule="auto"/>
        <w:ind w:right="157"/>
        <w:rPr>
          <w:rFonts w:cstheme="minorHAnsi"/>
        </w:rPr>
      </w:pPr>
      <w:r w:rsidRPr="00924252">
        <w:rPr>
          <w:rFonts w:cstheme="minorHAnsi"/>
        </w:rPr>
        <w:t>The Smart Sign does it in the following 6 steps:</w:t>
      </w:r>
    </w:p>
    <w:p w14:paraId="2D5802B3" w14:textId="77777777" w:rsidR="00DC14B2" w:rsidRPr="00924252" w:rsidRDefault="00DC14B2" w:rsidP="00DC14B2">
      <w:pPr>
        <w:autoSpaceDE w:val="0"/>
        <w:autoSpaceDN w:val="0"/>
        <w:adjustRightInd w:val="0"/>
        <w:spacing w:after="0" w:line="240" w:lineRule="auto"/>
        <w:ind w:right="157"/>
        <w:rPr>
          <w:rFonts w:cstheme="minorHAnsi"/>
        </w:rPr>
      </w:pPr>
    </w:p>
    <w:p w14:paraId="761FC029"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Wi-Fi,</w:t>
      </w:r>
    </w:p>
    <w:p w14:paraId="3B1BE9E5"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connects to the 42 Intra server,</w:t>
      </w:r>
    </w:p>
    <w:p w14:paraId="38E8B98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a temporary access token using the UID and the Secret,</w:t>
      </w:r>
    </w:p>
    <w:p w14:paraId="53233B60"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temporary access token from the server response,</w:t>
      </w:r>
    </w:p>
    <w:p w14:paraId="09A9B3F6"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asks the server for exam information for a particular campus, a particular cluster, on a particalar date,</w:t>
      </w:r>
    </w:p>
    <w:p w14:paraId="4E698EED" w14:textId="77777777" w:rsidR="00541674" w:rsidRPr="00924252" w:rsidRDefault="00541674" w:rsidP="00DC14B2">
      <w:pPr>
        <w:pStyle w:val="Odstavecseseznamem"/>
        <w:numPr>
          <w:ilvl w:val="0"/>
          <w:numId w:val="30"/>
        </w:numPr>
        <w:autoSpaceDE w:val="0"/>
        <w:autoSpaceDN w:val="0"/>
        <w:adjustRightInd w:val="0"/>
        <w:spacing w:after="0" w:line="240" w:lineRule="auto"/>
        <w:ind w:right="157"/>
        <w:rPr>
          <w:rFonts w:cstheme="minorHAnsi"/>
        </w:rPr>
      </w:pPr>
      <w:r w:rsidRPr="00924252">
        <w:rPr>
          <w:rFonts w:cstheme="minorHAnsi"/>
        </w:rPr>
        <w:t>retreives the exam information from the server response.</w:t>
      </w:r>
    </w:p>
    <w:p w14:paraId="668AF5B4" w14:textId="2D63F0E3" w:rsidR="00541674" w:rsidRPr="00924252" w:rsidRDefault="00541674" w:rsidP="00DC14B2">
      <w:pPr>
        <w:pStyle w:val="Podnadpis"/>
        <w:ind w:right="157"/>
        <w:rPr>
          <w:rFonts w:asciiTheme="minorHAnsi" w:hAnsiTheme="minorHAnsi" w:cstheme="minorHAnsi"/>
          <w:sz w:val="22"/>
          <w:szCs w:val="22"/>
          <w:lang w:val="en-US"/>
        </w:rPr>
      </w:pPr>
    </w:p>
    <w:p w14:paraId="5449CB33" w14:textId="246C625F" w:rsidR="00550913" w:rsidRPr="00924252" w:rsidRDefault="00DE1E62" w:rsidP="00DC14B2">
      <w:pPr>
        <w:ind w:right="157"/>
        <w:rPr>
          <w:rFonts w:cstheme="minorHAnsi"/>
          <w:lang w:val="en-GB"/>
        </w:rPr>
      </w:pPr>
      <w:r w:rsidRPr="00924252">
        <w:rPr>
          <w:rFonts w:cstheme="minorHAnsi"/>
          <w:lang w:val="en-GB"/>
        </w:rPr>
        <w:t>For testing purposes, t</w:t>
      </w:r>
      <w:r w:rsidR="00541674" w:rsidRPr="00924252">
        <w:rPr>
          <w:rFonts w:cstheme="minorHAnsi"/>
          <w:lang w:val="en-GB"/>
        </w:rPr>
        <w:t>his process can be recreated on a computer</w:t>
      </w:r>
      <w:r w:rsidRPr="00924252">
        <w:rPr>
          <w:rFonts w:cstheme="minorHAnsi"/>
          <w:lang w:val="en-GB"/>
        </w:rPr>
        <w:t>,</w:t>
      </w:r>
      <w:r w:rsidR="00541674" w:rsidRPr="00924252">
        <w:rPr>
          <w:rFonts w:cstheme="minorHAnsi"/>
          <w:lang w:val="en-GB"/>
        </w:rPr>
        <w:t xml:space="preserve"> in Terminal using Curl:</w:t>
      </w:r>
    </w:p>
    <w:p w14:paraId="2E05416A" w14:textId="52C83C9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1. </w:t>
      </w:r>
      <w:r w:rsidR="00550913" w:rsidRPr="00924252">
        <w:rPr>
          <w:rFonts w:cstheme="minorHAnsi"/>
        </w:rPr>
        <w:t>enter these variables into the Terminal</w:t>
      </w:r>
    </w:p>
    <w:p w14:paraId="4AB44366" w14:textId="77777777" w:rsidR="009A5F39" w:rsidRPr="00924252" w:rsidRDefault="00550913" w:rsidP="00DC14B2">
      <w:pPr>
        <w:autoSpaceDE w:val="0"/>
        <w:autoSpaceDN w:val="0"/>
        <w:adjustRightInd w:val="0"/>
        <w:spacing w:after="0" w:line="240" w:lineRule="auto"/>
        <w:ind w:left="426" w:right="157"/>
        <w:rPr>
          <w:rFonts w:eastAsia="MS Gothic" w:cstheme="minorHAnsi"/>
          <w:b/>
          <w:bCs/>
        </w:rPr>
      </w:pPr>
      <w:r w:rsidRPr="00924252">
        <w:rPr>
          <w:rFonts w:cstheme="minorHAnsi"/>
          <w:b/>
          <w:bCs/>
        </w:rPr>
        <w:t>CLIENT_ID=</w:t>
      </w:r>
      <w:r w:rsidR="009A5F39" w:rsidRPr="00924252">
        <w:rPr>
          <w:rFonts w:cstheme="minorHAnsi"/>
        </w:rPr>
        <w:t>put_</w:t>
      </w:r>
      <w:r w:rsidR="009A5F39" w:rsidRPr="00924252">
        <w:rPr>
          <w:rFonts w:cstheme="minorHAnsi"/>
          <w:lang w:val="en-GB"/>
        </w:rPr>
        <w:t>your_42_API_app_UID_number_here</w:t>
      </w:r>
    </w:p>
    <w:p w14:paraId="1AAB49D7" w14:textId="1D4DC12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SECRET_ID=</w:t>
      </w:r>
      <w:r w:rsidR="009A5F39" w:rsidRPr="00924252">
        <w:rPr>
          <w:rFonts w:cstheme="minorHAnsi"/>
        </w:rPr>
        <w:t>put_</w:t>
      </w:r>
      <w:r w:rsidR="009A5F39" w:rsidRPr="00924252">
        <w:rPr>
          <w:rFonts w:cstheme="minorHAnsi"/>
          <w:lang w:val="en-GB"/>
        </w:rPr>
        <w:t>your_42_API_app_Secret_token_here</w:t>
      </w:r>
    </w:p>
    <w:p w14:paraId="4AF71F99"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383C77C6" w14:textId="1BF53E2D"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2. </w:t>
      </w:r>
      <w:r w:rsidR="00550913" w:rsidRPr="00924252">
        <w:rPr>
          <w:rFonts w:cstheme="minorHAnsi"/>
        </w:rPr>
        <w:t xml:space="preserve">ask the 42 </w:t>
      </w:r>
      <w:r w:rsidR="00DE1E62" w:rsidRPr="00924252">
        <w:rPr>
          <w:rFonts w:cstheme="minorHAnsi"/>
        </w:rPr>
        <w:t xml:space="preserve">Intra </w:t>
      </w:r>
      <w:r w:rsidR="00550913" w:rsidRPr="00924252">
        <w:rPr>
          <w:rFonts w:cstheme="minorHAnsi"/>
        </w:rPr>
        <w:t>server for a temporary access token</w:t>
      </w:r>
    </w:p>
    <w:p w14:paraId="02CBC964" w14:textId="1BFC812C"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 xml:space="preserve">curl -X POST --data "grant_type=client_credentials&amp;client_id=${CLIENT_ID}&amp;client_secret=${SECRET_ID}" </w:t>
      </w:r>
      <w:r w:rsidR="00820998" w:rsidRPr="00924252">
        <w:rPr>
          <w:rFonts w:cstheme="minorHAnsi"/>
          <w:b/>
          <w:bCs/>
        </w:rPr>
        <w:t>https://api.intra.42.fr/oauth/token</w:t>
      </w:r>
    </w:p>
    <w:p w14:paraId="38D23D67" w14:textId="77777777" w:rsidR="00820998" w:rsidRPr="00924252" w:rsidRDefault="00820998" w:rsidP="00DC14B2">
      <w:pPr>
        <w:autoSpaceDE w:val="0"/>
        <w:autoSpaceDN w:val="0"/>
        <w:adjustRightInd w:val="0"/>
        <w:spacing w:after="0" w:line="240" w:lineRule="auto"/>
        <w:ind w:left="426" w:right="157"/>
        <w:rPr>
          <w:rFonts w:cstheme="minorHAnsi"/>
          <w:b/>
          <w:bCs/>
          <w:u w:val="single"/>
        </w:rPr>
      </w:pPr>
    </w:p>
    <w:p w14:paraId="5EF9A85D" w14:textId="68DF7F2E"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3. </w:t>
      </w:r>
      <w:r w:rsidR="00550913" w:rsidRPr="00924252">
        <w:rPr>
          <w:rFonts w:cstheme="minorHAnsi"/>
        </w:rPr>
        <w:t>copy the access token from the server response and enter it as a variable into the Terminal</w:t>
      </w:r>
    </w:p>
    <w:p w14:paraId="2ABCE9FB" w14:textId="0029F713" w:rsidR="00550913" w:rsidRPr="00924252" w:rsidRDefault="00550913" w:rsidP="00DC14B2">
      <w:pPr>
        <w:autoSpaceDE w:val="0"/>
        <w:autoSpaceDN w:val="0"/>
        <w:adjustRightInd w:val="0"/>
        <w:spacing w:after="0" w:line="240" w:lineRule="auto"/>
        <w:ind w:left="426" w:right="157"/>
        <w:rPr>
          <w:rFonts w:cstheme="minorHAnsi"/>
          <w:b/>
          <w:bCs/>
          <w:lang w:val="en-GB"/>
        </w:rPr>
      </w:pPr>
      <w:r w:rsidRPr="00924252">
        <w:rPr>
          <w:rFonts w:cstheme="minorHAnsi"/>
          <w:b/>
          <w:bCs/>
        </w:rPr>
        <w:t>TKN=</w:t>
      </w:r>
      <w:r w:rsidR="009A5F39" w:rsidRPr="00924252">
        <w:rPr>
          <w:rFonts w:cstheme="minorHAnsi"/>
        </w:rPr>
        <w:t>put_</w:t>
      </w:r>
      <w:r w:rsidR="009A5F39" w:rsidRPr="00924252">
        <w:rPr>
          <w:rFonts w:cstheme="minorHAnsi"/>
          <w:lang w:val="en-GB"/>
        </w:rPr>
        <w:t>received_access_token_here</w:t>
      </w:r>
    </w:p>
    <w:p w14:paraId="75503F8A"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64D5220E" w14:textId="6AFBC037"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4. </w:t>
      </w:r>
      <w:r w:rsidR="00550913" w:rsidRPr="00924252">
        <w:rPr>
          <w:rFonts w:cstheme="minorHAnsi"/>
        </w:rPr>
        <w:t xml:space="preserve">ask the server to send you the information about exams in the cluster C3 and put it into </w:t>
      </w:r>
      <w:r w:rsidR="00DE1E62" w:rsidRPr="00924252">
        <w:rPr>
          <w:rFonts w:cstheme="minorHAnsi"/>
        </w:rPr>
        <w:t>a</w:t>
      </w:r>
      <w:r w:rsidR="00550913" w:rsidRPr="00924252">
        <w:rPr>
          <w:rFonts w:cstheme="minorHAnsi"/>
        </w:rPr>
        <w:t xml:space="preserve"> .json file. </w:t>
      </w:r>
      <w:r w:rsidR="00DE1E62" w:rsidRPr="00924252">
        <w:rPr>
          <w:rFonts w:cstheme="minorHAnsi"/>
        </w:rPr>
        <w:t xml:space="preserve">56 is the ID of the 42 Prague campus. </w:t>
      </w:r>
      <w:r w:rsidR="00550913" w:rsidRPr="00924252">
        <w:rPr>
          <w:rFonts w:cstheme="minorHAnsi"/>
        </w:rPr>
        <w:t>Curl does not like square brackets [ ] in its calls, so they need to be escaped with a backslash \.</w:t>
      </w:r>
    </w:p>
    <w:p w14:paraId="5F886B7E" w14:textId="77777777" w:rsidR="00550913"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"https://api.intra.42.fr/v2/campus/56/exams&amp;filter\[location\]=C3" &gt; c3_exams.json</w:t>
      </w:r>
    </w:p>
    <w:p w14:paraId="467DBF5F" w14:textId="77777777" w:rsidR="00820998" w:rsidRPr="00924252" w:rsidRDefault="00820998" w:rsidP="00DC14B2">
      <w:pPr>
        <w:autoSpaceDE w:val="0"/>
        <w:autoSpaceDN w:val="0"/>
        <w:adjustRightInd w:val="0"/>
        <w:spacing w:after="0" w:line="240" w:lineRule="auto"/>
        <w:ind w:right="157"/>
        <w:rPr>
          <w:rFonts w:cstheme="minorHAnsi"/>
        </w:rPr>
      </w:pPr>
    </w:p>
    <w:p w14:paraId="42617E06" w14:textId="72E140BE" w:rsidR="006775DE"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If you want to filter the results down to the exact date, </w:t>
      </w:r>
      <w:r w:rsidR="00921EEA" w:rsidRPr="00924252">
        <w:rPr>
          <w:rFonts w:cstheme="minorHAnsi"/>
        </w:rPr>
        <w:t xml:space="preserve">as the Smart Sign does, </w:t>
      </w:r>
      <w:r w:rsidRPr="00924252">
        <w:rPr>
          <w:rFonts w:cstheme="minorHAnsi"/>
        </w:rPr>
        <w:t>use the following call instead</w:t>
      </w:r>
      <w:r w:rsidR="00921EEA" w:rsidRPr="00924252">
        <w:rPr>
          <w:rFonts w:cstheme="minorHAnsi"/>
        </w:rPr>
        <w:t>.</w:t>
      </w:r>
    </w:p>
    <w:p w14:paraId="3E476C13" w14:textId="22A28EDD" w:rsidR="00921EEA" w:rsidRPr="00924252" w:rsidRDefault="00921EEA" w:rsidP="00DC14B2">
      <w:pPr>
        <w:autoSpaceDE w:val="0"/>
        <w:autoSpaceDN w:val="0"/>
        <w:adjustRightInd w:val="0"/>
        <w:spacing w:after="0" w:line="240" w:lineRule="auto"/>
        <w:ind w:left="426" w:right="157"/>
        <w:rPr>
          <w:rFonts w:cstheme="minorHAnsi"/>
          <w:b/>
          <w:bCs/>
        </w:rPr>
      </w:pPr>
      <w:r w:rsidRPr="00924252">
        <w:rPr>
          <w:rFonts w:cstheme="minorHAnsi"/>
          <w:b/>
          <w:bCs/>
        </w:rPr>
        <w:t>curl -H "Authorization: Bearer $TKN" "https://api.intra.42.fr/v2/campus/56/exams?filter\[location\]=C3&amp;range\[begin_at\]=2024-07-12T05:00:00.000Z,2024-07-12T22:00:00.000Z" &gt; c3_exams1.json</w:t>
      </w:r>
    </w:p>
    <w:p w14:paraId="514F8655" w14:textId="77777777" w:rsidR="00820998" w:rsidRPr="00924252" w:rsidRDefault="00820998" w:rsidP="00DC14B2">
      <w:pPr>
        <w:autoSpaceDE w:val="0"/>
        <w:autoSpaceDN w:val="0"/>
        <w:adjustRightInd w:val="0"/>
        <w:spacing w:after="0" w:line="240" w:lineRule="auto"/>
        <w:ind w:left="426" w:right="157"/>
        <w:rPr>
          <w:rFonts w:cstheme="minorHAnsi"/>
          <w:b/>
          <w:bCs/>
        </w:rPr>
      </w:pPr>
    </w:p>
    <w:p w14:paraId="0F90BD02" w14:textId="33363A25" w:rsidR="00550913" w:rsidRPr="00924252" w:rsidRDefault="006775DE" w:rsidP="00DC14B2">
      <w:pPr>
        <w:autoSpaceDE w:val="0"/>
        <w:autoSpaceDN w:val="0"/>
        <w:adjustRightInd w:val="0"/>
        <w:spacing w:after="0" w:line="240" w:lineRule="auto"/>
        <w:ind w:right="157"/>
        <w:rPr>
          <w:rFonts w:cstheme="minorHAnsi"/>
        </w:rPr>
      </w:pPr>
      <w:r w:rsidRPr="00924252">
        <w:rPr>
          <w:rFonts w:cstheme="minorHAnsi"/>
        </w:rPr>
        <w:t xml:space="preserve">5. </w:t>
      </w:r>
      <w:r w:rsidR="00550913" w:rsidRPr="00924252">
        <w:rPr>
          <w:rFonts w:cstheme="minorHAnsi"/>
        </w:rPr>
        <w:t>this command opens the .json file in the Terminal</w:t>
      </w:r>
    </w:p>
    <w:p w14:paraId="27219852" w14:textId="2B481A9C" w:rsidR="00820998" w:rsidRPr="00924252" w:rsidRDefault="00550913" w:rsidP="00DC14B2">
      <w:pPr>
        <w:autoSpaceDE w:val="0"/>
        <w:autoSpaceDN w:val="0"/>
        <w:adjustRightInd w:val="0"/>
        <w:spacing w:after="0" w:line="240" w:lineRule="auto"/>
        <w:ind w:left="426" w:right="157"/>
        <w:rPr>
          <w:rFonts w:cstheme="minorHAnsi"/>
          <w:b/>
          <w:bCs/>
        </w:rPr>
      </w:pPr>
      <w:r w:rsidRPr="00924252">
        <w:rPr>
          <w:rFonts w:cstheme="minorHAnsi"/>
          <w:b/>
          <w:bCs/>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69232E4B"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5FE35EBD" w14:textId="77777777" w:rsidR="00820998" w:rsidRDefault="00820998" w:rsidP="00820998">
      <w:pPr>
        <w:autoSpaceDE w:val="0"/>
        <w:autoSpaceDN w:val="0"/>
        <w:adjustRightInd w:val="0"/>
        <w:spacing w:after="0" w:line="240" w:lineRule="auto"/>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 xml:space="preserve">HTTP/2 200 </w:t>
      </w:r>
    </w:p>
    <w:p w14:paraId="329D15B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date: Thu, 11 Jul 2024 13:19:37 GMT</w:t>
      </w:r>
    </w:p>
    <w:p w14:paraId="4F56F0D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content-type: application/json; charset=utf-8</w:t>
      </w:r>
    </w:p>
    <w:p w14:paraId="55621609"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cache-control: no-store</w:t>
      </w:r>
    </w:p>
    <w:p w14:paraId="2EF43E5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etag: W/"77a2df7a4e20f5f76e6364d36bc76e8a"</w:t>
      </w:r>
    </w:p>
    <w:p w14:paraId="6B0999F3"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pragma: no-cache</w:t>
      </w:r>
    </w:p>
    <w:p w14:paraId="6A63FE8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status: 200 OK</w:t>
      </w:r>
    </w:p>
    <w:p w14:paraId="1C2D529D"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vary: Origin,Accept-Encoding</w:t>
      </w:r>
    </w:p>
    <w:p w14:paraId="11C71227"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x-rack-cors: preflight-hit; no-origin</w:t>
      </w:r>
    </w:p>
    <w:p w14:paraId="1D100FBA"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x-request-id: 3d153728-82b5-48a0-84e7-7c1f1efe598a</w:t>
      </w:r>
    </w:p>
    <w:p w14:paraId="0C3816D5"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x-runtime: 0.076367</w:t>
      </w:r>
    </w:p>
    <w:p w14:paraId="5ED0AF10"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cf-cache-status: DYNAMIC</w:t>
      </w:r>
    </w:p>
    <w:p w14:paraId="06D8CFCF"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nel: {"success_fraction":0,"report_to":"cf-nel","max_age":604800}</w:t>
      </w:r>
    </w:p>
    <w:p w14:paraId="58BC8526"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server: cloudflare</w:t>
      </w:r>
    </w:p>
    <w:p w14:paraId="534CE928"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r w:rsidRPr="00070AE6">
        <w:rPr>
          <w:rFonts w:ascii="AppleSystemUIFont" w:hAnsi="AppleSystemUIFont" w:cs="AppleSystemUIFont"/>
          <w:sz w:val="24"/>
          <w:szCs w:val="24"/>
        </w:rPr>
        <w:t>cf-ray: 8a191610cec6bc03-FRA</w:t>
      </w:r>
    </w:p>
    <w:p w14:paraId="48998204" w14:textId="77777777" w:rsidR="00820998" w:rsidRPr="00070AE6" w:rsidRDefault="00820998" w:rsidP="00070AE6">
      <w:pPr>
        <w:autoSpaceDE w:val="0"/>
        <w:autoSpaceDN w:val="0"/>
        <w:adjustRightInd w:val="0"/>
        <w:spacing w:after="0" w:line="240" w:lineRule="auto"/>
        <w:ind w:right="441"/>
        <w:rPr>
          <w:rFonts w:ascii="AppleSystemUIFont" w:hAnsi="AppleSystemUIFont" w:cs="AppleSystemUIFont"/>
          <w:sz w:val="24"/>
          <w:szCs w:val="24"/>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sz w:val="24"/>
          <w:szCs w:val="24"/>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6182B1AD"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549D931A" w14:textId="77777777" w:rsidR="00D92DE2" w:rsidRDefault="00D92DE2" w:rsidP="00C500A9">
      <w:pPr>
        <w:autoSpaceDE w:val="0"/>
        <w:autoSpaceDN w:val="0"/>
        <w:adjustRightInd w:val="0"/>
        <w:spacing w:after="0" w:line="240" w:lineRule="auto"/>
        <w:ind w:right="441"/>
        <w:rPr>
          <w:rFonts w:ascii="AppleSystemUIFont" w:hAnsi="AppleSystemUIFont" w:cs="AppleSystemUIFont"/>
          <w:sz w:val="24"/>
          <w:szCs w:val="24"/>
        </w:rPr>
      </w:pPr>
    </w:p>
    <w:p w14:paraId="4C44FBB5" w14:textId="6DE711A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HTTP/1.1 200 OK</w:t>
      </w:r>
    </w:p>
    <w:p w14:paraId="0D7933E9" w14:textId="41FC5A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Date: Thu, 28 Nov 2024 06:10:13 GMT</w:t>
      </w:r>
    </w:p>
    <w:p w14:paraId="7DC92D5C" w14:textId="0934404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Content-Type: application/json; charset=utf-8</w:t>
      </w:r>
    </w:p>
    <w:p w14:paraId="29DE19B6" w14:textId="3493B99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Transfer-Encoding: chunked</w:t>
      </w:r>
    </w:p>
    <w:p w14:paraId="488D1530" w14:textId="2244AE9A"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Connection: close</w:t>
      </w:r>
    </w:p>
    <w:p w14:paraId="6772A382" w14:textId="3FEB195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Cache-Control: max-age=0, private, must-revalidate</w:t>
      </w:r>
    </w:p>
    <w:p w14:paraId="33F7A099" w14:textId="393919AB"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etag: W/"4dc462b36f78c9e055076113bae0d605"</w:t>
      </w:r>
    </w:p>
    <w:p w14:paraId="3DD8D66A" w14:textId="5E9A8BE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status: 200 OK</w:t>
      </w:r>
    </w:p>
    <w:p w14:paraId="42A66943" w14:textId="69F56A5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vary: Origin,Accept-Encoding</w:t>
      </w:r>
    </w:p>
    <w:p w14:paraId="0521177E" w14:textId="06FD7482"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x-application-id: 67990</w:t>
      </w:r>
    </w:p>
    <w:p w14:paraId="618F02AE" w14:textId="446B5E1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x-application-name: 42PRAGUEAPI SCREEN</w:t>
      </w:r>
    </w:p>
    <w:p w14:paraId="4666B91C" w14:textId="6605816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x-application-roles: None</w:t>
      </w:r>
    </w:p>
    <w:p w14:paraId="6DD83039" w14:textId="7C423F94"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x-content-type-options: nosniff</w:t>
      </w:r>
    </w:p>
    <w:p w14:paraId="19BEFEBC" w14:textId="148E17F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x-fast: false</w:t>
      </w:r>
    </w:p>
    <w:p w14:paraId="4F3F27DF" w14:textId="2A391FB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x-frame-options: SAMEORIGIN</w:t>
      </w:r>
    </w:p>
    <w:p w14:paraId="44E96AFB" w14:textId="6C836F6C"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x-hourly-ratelimit-limit: 1200</w:t>
      </w:r>
    </w:p>
    <w:p w14:paraId="49B9F846" w14:textId="0956734E"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x-hourly-ratelimit-remaining: 1199</w:t>
      </w:r>
    </w:p>
    <w:p w14:paraId="7E766E24" w14:textId="54922E8F"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x-page: 1</w:t>
      </w:r>
    </w:p>
    <w:p w14:paraId="206C5DAE" w14:textId="0710F8C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x-per-page: 30</w:t>
      </w:r>
    </w:p>
    <w:p w14:paraId="7852A6C3" w14:textId="312468B9"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x-rack-cors: preflight-hit; no-origin</w:t>
      </w:r>
    </w:p>
    <w:p w14:paraId="15D47CC8" w14:textId="5CD23BCD"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x-request-id: 1d409b60-b763-4e10-af5a-8fe35593b80d</w:t>
      </w:r>
    </w:p>
    <w:p w14:paraId="13C3B48A" w14:textId="084D02F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x-runtime: 0.196901</w:t>
      </w:r>
    </w:p>
    <w:p w14:paraId="55F1C83B" w14:textId="0D7768E5"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x-secondly-ratelimit-limit: 2</w:t>
      </w:r>
    </w:p>
    <w:p w14:paraId="379B5ED1" w14:textId="38FFBE48"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x-secondly-ratelimit-remaining: 1</w:t>
      </w:r>
    </w:p>
    <w:p w14:paraId="5E915A88" w14:textId="4633A6A0"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x-total: 1</w:t>
      </w:r>
    </w:p>
    <w:p w14:paraId="094AEEBF" w14:textId="468C1321"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x-xss-protection: 1; mode=block</w:t>
      </w:r>
    </w:p>
    <w:p w14:paraId="1AB5D8FA" w14:textId="06C6AC03"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cf-cache-status: DYNAMIC</w:t>
      </w:r>
    </w:p>
    <w:p w14:paraId="4D519C27" w14:textId="0EC1AC76"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Server: cloudflare</w:t>
      </w:r>
    </w:p>
    <w:p w14:paraId="4EE059E3" w14:textId="3701D54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CF-RAY: 8e9831883e36b353-PRG</w:t>
      </w:r>
    </w:p>
    <w:p w14:paraId="63D30B32" w14:textId="77777777"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p>
    <w:p w14:paraId="3A4BD6EE" w14:textId="0A813C3C" w:rsid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9fa</w:t>
      </w:r>
    </w:p>
    <w:p w14:paraId="0841667E" w14:textId="06926C27" w:rsidR="00C500A9" w:rsidRPr="00C500A9" w:rsidRDefault="00C500A9" w:rsidP="00C500A9">
      <w:pPr>
        <w:autoSpaceDE w:val="0"/>
        <w:autoSpaceDN w:val="0"/>
        <w:adjustRightInd w:val="0"/>
        <w:spacing w:after="0" w:line="240" w:lineRule="auto"/>
        <w:ind w:right="441"/>
        <w:rPr>
          <w:rFonts w:ascii="AppleSystemUIFont" w:hAnsi="AppleSystemUIFont" w:cs="AppleSystemUIFont"/>
          <w:sz w:val="24"/>
          <w:szCs w:val="24"/>
        </w:rPr>
      </w:pPr>
      <w:r w:rsidRPr="00C500A9">
        <w:rPr>
          <w:rFonts w:ascii="AppleSystemUIFont" w:hAnsi="AppleSystemUIFont" w:cs="AppleSystemUIFont"/>
          <w:sz w:val="24"/>
          <w:szCs w:val="24"/>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sz w:val="24"/>
          <w:szCs w:val="24"/>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spacing w:after="0" w:line="240" w:lineRule="auto"/>
        <w:ind w:right="441"/>
        <w:rPr>
          <w:sz w:val="56"/>
          <w:szCs w:val="48"/>
        </w:rPr>
      </w:pPr>
      <w:r w:rsidRPr="00C500A9">
        <w:rPr>
          <w:rFonts w:ascii="AppleSystemUIFont" w:hAnsi="AppleSystemUIFont" w:cs="AppleSystemUIFont"/>
          <w:sz w:val="24"/>
          <w:szCs w:val="24"/>
        </w:rPr>
        <w:t>0</w:t>
      </w:r>
      <w:r w:rsidR="007A2A2F">
        <w:rPr>
          <w:sz w:val="56"/>
          <w:szCs w:val="48"/>
        </w:rPr>
        <w:br w:type="page"/>
      </w:r>
    </w:p>
    <w:p w14:paraId="3B76A530" w14:textId="3D4E9F9C" w:rsidR="00B26C64" w:rsidRDefault="00B26C64" w:rsidP="00B26C64">
      <w:pPr>
        <w:pStyle w:val="Titul"/>
        <w:rPr>
          <w:sz w:val="56"/>
          <w:szCs w:val="48"/>
        </w:rPr>
      </w:pPr>
      <w:r>
        <w:rPr>
          <w:sz w:val="56"/>
          <w:szCs w:val="48"/>
        </w:rPr>
        <w:lastRenderedPageBreak/>
        <w:t>[HOW TO DRAW ON THE DISPLAY.]</w:t>
      </w:r>
    </w:p>
    <w:p w14:paraId="4A67EA97" w14:textId="77777777" w:rsidR="00B26C64" w:rsidRDefault="00B26C64">
      <w:pPr>
        <w:spacing w:line="276" w:lineRule="auto"/>
        <w:rPr>
          <w:sz w:val="56"/>
          <w:szCs w:val="48"/>
        </w:rPr>
      </w:pPr>
      <w:r>
        <w:rPr>
          <w:sz w:val="56"/>
          <w:szCs w:val="48"/>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spacing w:after="0" w:line="240" w:lineRule="auto"/>
        <w:rPr>
          <w:rFonts w:ascii="Helvetica Neue" w:hAnsi="Helvetica Neue" w:cs="Helvetica Neue"/>
          <w:sz w:val="26"/>
          <w:szCs w:val="26"/>
        </w:rPr>
      </w:pPr>
    </w:p>
    <w:p w14:paraId="217996CB" w14:textId="77777777"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project was built in Arduino IDE 1.8.19.</w:t>
      </w:r>
    </w:p>
    <w:p w14:paraId="509ABD84" w14:textId="29E609C4" w:rsidR="00B459A2" w:rsidRPr="00924252" w:rsidRDefault="00B459A2" w:rsidP="00B459A2">
      <w:pPr>
        <w:autoSpaceDE w:val="0"/>
        <w:autoSpaceDN w:val="0"/>
        <w:adjustRightInd w:val="0"/>
        <w:spacing w:after="0" w:line="240" w:lineRule="auto"/>
        <w:rPr>
          <w:rFonts w:cstheme="minorHAnsi"/>
        </w:rPr>
      </w:pPr>
      <w:r w:rsidRPr="00924252">
        <w:rPr>
          <w:rFonts w:cstheme="minorHAnsi"/>
        </w:rPr>
        <w:t>It uses board 'esp32' version 2.0.1</w:t>
      </w:r>
      <w:r w:rsidR="0045081B">
        <w:rPr>
          <w:rFonts w:cstheme="minorHAnsi"/>
        </w:rPr>
        <w:t>6</w:t>
      </w:r>
    </w:p>
    <w:p w14:paraId="257A5524" w14:textId="56B6384A" w:rsidR="00B459A2" w:rsidRPr="00924252" w:rsidRDefault="00B459A2" w:rsidP="00B459A2">
      <w:pPr>
        <w:autoSpaceDE w:val="0"/>
        <w:autoSpaceDN w:val="0"/>
        <w:adjustRightInd w:val="0"/>
        <w:spacing w:after="0" w:line="240" w:lineRule="auto"/>
        <w:rPr>
          <w:rFonts w:cstheme="minorHAnsi"/>
        </w:rPr>
      </w:pPr>
      <w:r w:rsidRPr="00924252">
        <w:rPr>
          <w:rFonts w:cstheme="minorHAnsi"/>
        </w:rPr>
        <w:t>The libraries in bold are explicitly included in the project.</w:t>
      </w:r>
    </w:p>
    <w:p w14:paraId="279A633D" w14:textId="77777777" w:rsidR="00E05170" w:rsidRPr="00924252" w:rsidRDefault="00E05170" w:rsidP="00B459A2">
      <w:pPr>
        <w:autoSpaceDE w:val="0"/>
        <w:autoSpaceDN w:val="0"/>
        <w:adjustRightInd w:val="0"/>
        <w:spacing w:after="0" w:line="240" w:lineRule="auto"/>
        <w:rPr>
          <w:rFonts w:cstheme="minorHAnsi"/>
        </w:rPr>
      </w:pPr>
    </w:p>
    <w:tbl>
      <w:tblPr>
        <w:tblW w:w="10207" w:type="dxa"/>
        <w:tblInd w:w="-152" w:type="dxa"/>
        <w:tblBorders>
          <w:top w:val="nil"/>
          <w:left w:val="nil"/>
          <w:right w:val="nil"/>
        </w:tblBorders>
        <w:tblLayout w:type="fixed"/>
        <w:tblLook w:val="0000" w:firstRow="0" w:lastRow="0" w:firstColumn="0" w:lastColumn="0" w:noHBand="0" w:noVBand="0"/>
      </w:tblPr>
      <w:tblGrid>
        <w:gridCol w:w="3970"/>
        <w:gridCol w:w="1275"/>
        <w:gridCol w:w="4962"/>
      </w:tblGrid>
      <w:tr w:rsidR="00E05170" w:rsidRPr="00924252" w14:paraId="683B3145"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4DA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605A81"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37CDD1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String variables manipulations</w:t>
            </w:r>
          </w:p>
        </w:tc>
      </w:tr>
      <w:tr w:rsidR="00E05170" w:rsidRPr="00924252" w14:paraId="2827A03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DE037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LittleFS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7356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A07CBF0" w14:textId="14A3274F" w:rsidR="00B459A2" w:rsidRPr="00924252" w:rsidRDefault="00B459A2" w:rsidP="00E05170">
            <w:pPr>
              <w:autoSpaceDE w:val="0"/>
              <w:autoSpaceDN w:val="0"/>
              <w:adjustRightInd w:val="0"/>
              <w:spacing w:after="0" w:line="240" w:lineRule="auto"/>
              <w:rPr>
                <w:rFonts w:cstheme="minorHAnsi"/>
              </w:rPr>
            </w:pPr>
            <w:r w:rsidRPr="00924252">
              <w:rPr>
                <w:rFonts w:cstheme="minorHAnsi"/>
              </w:rPr>
              <w:t>stores data even without electricity (</w:t>
            </w:r>
            <w:r w:rsidR="00E05170" w:rsidRPr="00924252">
              <w:rPr>
                <w:rFonts w:cstheme="minorHAnsi"/>
              </w:rPr>
              <w:t>Telegram chat number, S</w:t>
            </w:r>
            <w:r w:rsidRPr="00924252">
              <w:rPr>
                <w:rFonts w:cstheme="minorHAnsi"/>
              </w:rPr>
              <w:t>ecret</w:t>
            </w:r>
            <w:r w:rsidR="00E05170" w:rsidRPr="00924252">
              <w:rPr>
                <w:rFonts w:cstheme="minorHAnsi"/>
              </w:rPr>
              <w:t>, OTA flag value</w:t>
            </w:r>
            <w:r w:rsidRPr="00924252">
              <w:rPr>
                <w:rFonts w:cstheme="minorHAnsi"/>
              </w:rPr>
              <w:t>)</w:t>
            </w:r>
          </w:p>
        </w:tc>
      </w:tr>
      <w:tr w:rsidR="00E05170" w:rsidRPr="00924252" w14:paraId="17A96D1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33A124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DC25C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A12F8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LittleFS library</w:t>
            </w:r>
          </w:p>
        </w:tc>
      </w:tr>
      <w:tr w:rsidR="00E05170" w:rsidRPr="00924252" w14:paraId="0A43252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BE34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ArduinoOTA</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DAEA4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25B0E5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the Over The Air update functionality</w:t>
            </w:r>
          </w:p>
        </w:tc>
      </w:tr>
      <w:tr w:rsidR="00E05170" w:rsidRPr="00924252" w14:paraId="33F2F6C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CF556C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WiFiUdp</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B0F1C0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DB355E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3E296C6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AF1054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ESPmDNS</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656E3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D41BE2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BC526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631BEF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Update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D78892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432CBE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ArduinoOTA library</w:t>
            </w:r>
          </w:p>
        </w:tc>
      </w:tr>
      <w:tr w:rsidR="00E05170" w:rsidRPr="00924252" w14:paraId="416BB6D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5711D9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time.h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F881460"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82726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gets NTP Server date and time; deciphers UNIX timestamp for the SECRET expiration date</w:t>
            </w:r>
          </w:p>
        </w:tc>
      </w:tr>
      <w:tr w:rsidR="00E05170" w:rsidRPr="00924252" w14:paraId="55C9974B"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C52B67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stdio.h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C2DE072"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08559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printf() function for the DEBUG macro</w:t>
            </w:r>
          </w:p>
        </w:tc>
      </w:tr>
      <w:tr w:rsidR="00E05170" w:rsidRPr="00924252" w14:paraId="5363473A"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1BDEC9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stdint.h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2B311A"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A07AC21"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provides fixed-width integer types</w:t>
            </w:r>
          </w:p>
        </w:tc>
      </w:tr>
      <w:tr w:rsidR="00E05170" w:rsidRPr="00924252" w14:paraId="35C183D3"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2B062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esp_system.h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C82733"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094C11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ESP-IDF native functions</w:t>
            </w:r>
          </w:p>
        </w:tc>
      </w:tr>
      <w:tr w:rsidR="00E05170" w:rsidRPr="00924252" w14:paraId="05E2A260"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BEB0D0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esp_sleep.h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5F4AB6"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9C21669" w14:textId="32ED6B1A" w:rsidR="00B459A2" w:rsidRPr="00924252" w:rsidRDefault="00B459A2" w:rsidP="00E05170">
            <w:pPr>
              <w:autoSpaceDE w:val="0"/>
              <w:autoSpaceDN w:val="0"/>
              <w:adjustRightInd w:val="0"/>
              <w:spacing w:after="0" w:line="240" w:lineRule="auto"/>
              <w:rPr>
                <w:rFonts w:cstheme="minorHAnsi"/>
              </w:rPr>
            </w:pPr>
            <w:r w:rsidRPr="00924252">
              <w:rPr>
                <w:rFonts w:cstheme="minorHAnsi"/>
              </w:rPr>
              <w:t>allows to use the Deep Sleep power-saving functionality</w:t>
            </w:r>
          </w:p>
        </w:tc>
      </w:tr>
      <w:tr w:rsidR="00E05170" w:rsidRPr="00924252" w14:paraId="2DFB0A4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27BE3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driver/adc.h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5CF34BE"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927267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battery charge measurements</w:t>
            </w:r>
          </w:p>
        </w:tc>
      </w:tr>
      <w:tr w:rsidR="00D92DE2" w:rsidRPr="00924252" w14:paraId="1554494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7104728" w14:textId="5E9C6C0B" w:rsidR="00D92DE2" w:rsidRPr="00924252" w:rsidRDefault="00D92DE2" w:rsidP="00E05170">
            <w:pPr>
              <w:autoSpaceDE w:val="0"/>
              <w:autoSpaceDN w:val="0"/>
              <w:adjustRightInd w:val="0"/>
              <w:spacing w:after="0" w:line="240" w:lineRule="auto"/>
              <w:rPr>
                <w:rFonts w:cstheme="minorHAnsi"/>
                <w:b/>
                <w:bCs/>
              </w:rPr>
            </w:pPr>
            <w:r w:rsidRPr="00D92DE2">
              <w:rPr>
                <w:rFonts w:cstheme="minorHAnsi"/>
                <w:b/>
                <w:bCs/>
              </w:rPr>
              <w:t>esp_task_wdt.h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6869B48" w14:textId="77777777" w:rsidR="00D92DE2" w:rsidRPr="00924252"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FFD326" w14:textId="3184BD76" w:rsidR="00D92DE2" w:rsidRPr="00924252" w:rsidRDefault="00D92DE2" w:rsidP="00E05170">
            <w:pPr>
              <w:autoSpaceDE w:val="0"/>
              <w:autoSpaceDN w:val="0"/>
              <w:adjustRightInd w:val="0"/>
              <w:spacing w:after="0" w:line="240" w:lineRule="auto"/>
              <w:rPr>
                <w:rFonts w:cstheme="minorHAnsi"/>
              </w:rPr>
            </w:pPr>
            <w:r>
              <w:rPr>
                <w:rFonts w:cstheme="minorHAnsi"/>
              </w:rPr>
              <w:t>program execution watchdog</w:t>
            </w:r>
          </w:p>
        </w:tc>
      </w:tr>
      <w:tr w:rsidR="00E05170" w:rsidRPr="00924252" w14:paraId="0AAECF1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2C6335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AC598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6F2C65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SPI reconfiguration in the ft_display_init function</w:t>
            </w:r>
          </w:p>
        </w:tc>
      </w:tr>
      <w:tr w:rsidR="00E05170" w:rsidRPr="00924252" w14:paraId="68114A57"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F4B920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SPI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2CF26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45B27C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Wire library</w:t>
            </w:r>
          </w:p>
        </w:tc>
      </w:tr>
      <w:tr w:rsidR="00E05170" w:rsidRPr="00924252" w14:paraId="432C98EE"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A5DD80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GxEPD2_3C</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7D35580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27E526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3-coloured version of the GxEPD2 library for e-paper displays</w:t>
            </w:r>
          </w:p>
        </w:tc>
      </w:tr>
      <w:tr w:rsidR="00E05170" w:rsidRPr="00924252" w14:paraId="5B9D6C4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20F3B5F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GxEPD2_BW</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09769A4"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1.5.2</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BBC8DE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6E3867AD"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150B072"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Adafruit_GFX_Library</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F8DE38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1.11.8</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5E6A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E05170" w:rsidRPr="00924252" w14:paraId="54BCD849"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4EE3B6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Adafruit_BusIO</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26AADD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1.14.4</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9D25B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GxEPD2_3C library</w:t>
            </w:r>
          </w:p>
        </w:tc>
      </w:tr>
      <w:tr w:rsidR="00B459A2" w:rsidRPr="00924252" w14:paraId="63DD00DF"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25D8E"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Fonts/FreeSansBold24pt7b.h</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A8C0627" w14:textId="77777777" w:rsidR="00B459A2" w:rsidRPr="00924252"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rPr>
            </w:pP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8D4B97F"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the fonts come from the Adafruit GFX library which gets called by the GxEPD2 library</w:t>
            </w:r>
          </w:p>
        </w:tc>
      </w:tr>
      <w:tr w:rsidR="00B459A2" w:rsidRPr="00924252" w14:paraId="44FA7905"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0774CA5"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BC4236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E8F92AA"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Wi-Fi functionality</w:t>
            </w:r>
          </w:p>
        </w:tc>
      </w:tr>
      <w:tr w:rsidR="00B459A2" w:rsidRPr="00924252" w14:paraId="7DF730A8"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0198EB"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WiFiClientSecure</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5462FC"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2.0.0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06641CD"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for secure HTTPS requests</w:t>
            </w:r>
          </w:p>
        </w:tc>
      </w:tr>
      <w:tr w:rsidR="00B459A2" w:rsidRPr="00924252" w14:paraId="747A43A6" w14:textId="77777777" w:rsidTr="00924252">
        <w:tblPrEx>
          <w:tblBorders>
            <w:top w:val="none" w:sz="0" w:space="0" w:color="auto"/>
          </w:tblBorders>
        </w:tblPrEx>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0F129F69"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b/>
                <w:bCs/>
              </w:rPr>
              <w:t>UniversalTelegramBot</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587A34B8"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1.3.0</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63454BD0"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Telegram bot; for wireless SECRET update and low battery notifications</w:t>
            </w:r>
          </w:p>
        </w:tc>
      </w:tr>
      <w:tr w:rsidR="00B459A2" w:rsidRPr="00924252" w14:paraId="0FC32E1A" w14:textId="77777777" w:rsidTr="00924252">
        <w:trPr>
          <w:trHeight w:val="397"/>
        </w:trPr>
        <w:tc>
          <w:tcPr>
            <w:tcW w:w="397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11823663"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ArduinoJson</w:t>
            </w:r>
          </w:p>
        </w:tc>
        <w:tc>
          <w:tcPr>
            <w:tcW w:w="1275"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4B6D29D7"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6.21.3</w:t>
            </w:r>
          </w:p>
        </w:tc>
        <w:tc>
          <w:tcPr>
            <w:tcW w:w="4962"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vAlign w:val="center"/>
          </w:tcPr>
          <w:p w14:paraId="35EAE796" w14:textId="77777777" w:rsidR="00B459A2" w:rsidRPr="00924252" w:rsidRDefault="00B459A2" w:rsidP="00E05170">
            <w:pPr>
              <w:autoSpaceDE w:val="0"/>
              <w:autoSpaceDN w:val="0"/>
              <w:adjustRightInd w:val="0"/>
              <w:spacing w:after="0" w:line="240" w:lineRule="auto"/>
              <w:rPr>
                <w:rFonts w:cstheme="minorHAnsi"/>
              </w:rPr>
            </w:pPr>
            <w:r w:rsidRPr="00924252">
              <w:rPr>
                <w:rFonts w:cstheme="minorHAnsi"/>
              </w:rPr>
              <w:t>dependency for the UniversalTelegramBot library</w:t>
            </w:r>
          </w:p>
        </w:tc>
      </w:tr>
    </w:tbl>
    <w:p w14:paraId="1FC4F506" w14:textId="38434B7F" w:rsidR="00A37281" w:rsidRPr="00A37281" w:rsidRDefault="00A37281" w:rsidP="00A37281">
      <w:pPr>
        <w:pStyle w:val="Titul"/>
        <w:rPr>
          <w:sz w:val="56"/>
          <w:szCs w:val="48"/>
        </w:rPr>
      </w:pPr>
      <w:r w:rsidRPr="00A37281">
        <w:rPr>
          <w:sz w:val="56"/>
          <w:szCs w:val="48"/>
        </w:rPr>
        <w:lastRenderedPageBreak/>
        <w:t>[BUGS AND SUGGESTIONS HOW TO FIX THEM.]</w:t>
      </w:r>
    </w:p>
    <w:p w14:paraId="61F8A1C6" w14:textId="128D2BEE" w:rsidR="00A37281" w:rsidRDefault="00A37281" w:rsidP="00A37281">
      <w:pPr>
        <w:autoSpaceDE w:val="0"/>
        <w:autoSpaceDN w:val="0"/>
        <w:adjustRightInd w:val="0"/>
        <w:spacing w:after="0" w:line="240" w:lineRule="auto"/>
        <w:rPr>
          <w:rFonts w:ascii="AppleSystemUIFont" w:hAnsi="AppleSystemUIFont" w:cs="AppleSystemUIFont"/>
          <w:sz w:val="26"/>
          <w:szCs w:val="26"/>
        </w:rPr>
      </w:pPr>
    </w:p>
    <w:p w14:paraId="4CDAF239" w14:textId="77777777" w:rsidR="0037411A" w:rsidRDefault="0037411A" w:rsidP="00A37281">
      <w:pPr>
        <w:autoSpaceDE w:val="0"/>
        <w:autoSpaceDN w:val="0"/>
        <w:adjustRightInd w:val="0"/>
        <w:spacing w:after="0" w:line="240" w:lineRule="auto"/>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misaligned the image with the partial update window if you are using one. Remember that even when you draw an image in a partial update window, you use the display field of coordinates to place it; a partial update window does not have its own field of coordinates.</w:t>
      </w:r>
    </w:p>
    <w:p w14:paraId="013415EA" w14:textId="77777777" w:rsidR="00A37281" w:rsidRPr="00A37281" w:rsidRDefault="00A37281" w:rsidP="00DC2162">
      <w:pPr>
        <w:pStyle w:val="Odstavecseseznamem"/>
        <w:numPr>
          <w:ilvl w:val="0"/>
          <w:numId w:val="22"/>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0BDF15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causes a compilation error.</w:t>
      </w:r>
    </w:p>
    <w:p w14:paraId="31DFEC59"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is designed in such a way, that every time it is called, it shall be given exactly 2 arguments. If you need to output only one argument, simply send an empty string as the second argument. An empty string looks like quotation marks with nothing between them (“”). Look for examples in the program code.</w:t>
      </w:r>
    </w:p>
    <w:p w14:paraId="767ADB16"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DC2162">
      <w:pPr>
        <w:pStyle w:val="Odstavecseseznamem"/>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check the DEBUG macro in the 42-Prague-Smart-Sign.h header file. The DEBUG definition should not be commented out for the Serial output to work. Additionally, you can set the Core Debug Level to "Verbose" in the Arduino IDE Tools to get detailed information about the firmware processes. </w:t>
      </w:r>
    </w:p>
    <w:p w14:paraId="2BEA17B8" w14:textId="77777777"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that the baud rate in the Serial monitor is set to the same baud rate as in the ft_serial_init() function of the program.</w:t>
      </w:r>
    </w:p>
    <w:p w14:paraId="6D9E7D96" w14:textId="6A135528" w:rsidR="00A37281" w:rsidRPr="0037411A"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lastRenderedPageBreak/>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spacing w:after="0" w:line="240" w:lineRule="auto"/>
        <w:ind w:left="360" w:right="441"/>
        <w:rPr>
          <w:rFonts w:ascii="AppleSystemUIFont" w:hAnsi="AppleSystemUIFont" w:cs="AppleSystemUIFont"/>
          <w:sz w:val="24"/>
          <w:szCs w:val="24"/>
        </w:rPr>
      </w:pPr>
    </w:p>
    <w:p w14:paraId="7444DEF9" w14:textId="6AB2A263" w:rsidR="00A37281" w:rsidRPr="007D10DB" w:rsidRDefault="00A37281" w:rsidP="007D10DB">
      <w:pPr>
        <w:autoSpaceDE w:val="0"/>
        <w:autoSpaceDN w:val="0"/>
        <w:adjustRightInd w:val="0"/>
        <w:spacing w:after="0" w:line="240" w:lineRule="auto"/>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DC2162">
      <w:pPr>
        <w:numPr>
          <w:ilvl w:val="0"/>
          <w:numId w:val="23"/>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thoroughly check your network SSID and password spelling. Surprisingly, </w:t>
      </w:r>
      <w:r w:rsidR="006705AB">
        <w:rPr>
          <w:rFonts w:ascii="AppleSystemUIFont" w:hAnsi="AppleSystemUIFont" w:cs="AppleSystemUIFont"/>
          <w:sz w:val="24"/>
          <w:szCs w:val="24"/>
          <w:lang w:val="en-GB"/>
        </w:rPr>
        <w:t>it</w:t>
      </w:r>
      <w:r w:rsidRPr="0037411A">
        <w:rPr>
          <w:rFonts w:ascii="AppleSystemUIFont" w:hAnsi="AppleSystemUIFont" w:cs="AppleSystemUIFont"/>
          <w:sz w:val="24"/>
          <w:szCs w:val="24"/>
        </w:rPr>
        <w:t xml:space="preserve"> is a very widely spread cause. A single character written small instead of capital may easily prevent you from connecting.</w:t>
      </w:r>
    </w:p>
    <w:p w14:paraId="3F7751E4" w14:textId="77777777" w:rsidR="00A37281" w:rsidRPr="0037411A" w:rsidRDefault="00A37281" w:rsidP="00DC2162">
      <w:pPr>
        <w:numPr>
          <w:ilvl w:val="0"/>
          <w:numId w:val="24"/>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0C4555A4"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p>
    <w:p w14:paraId="6877D8EF" w14:textId="5AF33A7C" w:rsidR="00924252"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9D6F43">
      <w:pPr>
        <w:pStyle w:val="Odstavecseseznamem"/>
        <w:numPr>
          <w:ilvl w:val="0"/>
          <w:numId w:val="31"/>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spacing w:after="0" w:line="240" w:lineRule="auto"/>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spacing w:after="0" w:line="240" w:lineRule="auto"/>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DC2162">
      <w:pPr>
        <w:numPr>
          <w:ilvl w:val="0"/>
          <w:numId w:val="25"/>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not a bug.</w:t>
      </w:r>
    </w:p>
    <w:p w14:paraId="41EB66F5" w14:textId="04B4F551" w:rsidR="00622443"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E25D6D">
        <w:rPr>
          <w:rFonts w:ascii="AppleSystemUIFont" w:hAnsi="AppleSystemUIFont" w:cs="AppleSystemUIFont"/>
          <w:sz w:val="24"/>
          <w:szCs w:val="24"/>
        </w:rPr>
        <w:t xml:space="preserve">his message appears when connecting to the Intra server and is caused by the following line in the </w:t>
      </w:r>
      <w:r w:rsidR="00E25D6D" w:rsidRPr="00E25D6D">
        <w:rPr>
          <w:rFonts w:ascii="AppleSystemUIFont" w:hAnsi="AppleSystemUIFont" w:cs="AppleSystemUIFont"/>
          <w:sz w:val="24"/>
          <w:szCs w:val="24"/>
        </w:rPr>
        <w:t>intra_interaction.cpp</w:t>
      </w:r>
      <w:r w:rsidR="00E25D6D">
        <w:rPr>
          <w:rFonts w:ascii="AppleSystemUIFont" w:hAnsi="AppleSystemUIFont" w:cs="AppleSystemUIFont"/>
          <w:sz w:val="24"/>
          <w:szCs w:val="24"/>
        </w:rPr>
        <w:t xml:space="preserve"> file: „</w:t>
      </w:r>
      <w:r w:rsidR="00E25D6D" w:rsidRPr="00E25D6D">
        <w:rPr>
          <w:rFonts w:ascii="AppleSystemUIFont" w:hAnsi="AppleSystemUIFont" w:cs="AppleSystemUIFont"/>
          <w:sz w:val="24"/>
          <w:szCs w:val="24"/>
        </w:rPr>
        <w:t>client1.setInsecure();</w:t>
      </w:r>
      <w:r w:rsidR="00E25D6D">
        <w:rPr>
          <w:rFonts w:ascii="AppleSystemUIFont" w:hAnsi="AppleSystemUIFont" w:cs="AppleSystemUIFont"/>
          <w:sz w:val="24"/>
          <w:szCs w:val="24"/>
        </w:rPr>
        <w:t>“.</w:t>
      </w:r>
    </w:p>
    <w:p w14:paraId="2333DB92" w14:textId="39E2DF99" w:rsidR="00A37281" w:rsidRPr="0037411A" w:rsidRDefault="00D717B1" w:rsidP="00DC2162">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o</w:t>
      </w:r>
      <w:r w:rsidR="00622443">
        <w:rPr>
          <w:rFonts w:ascii="AppleSystemUIFont" w:hAnsi="AppleSystemUIFont" w:cs="AppleSystemUIFont"/>
          <w:sz w:val="24"/>
          <w:szCs w:val="24"/>
        </w:rPr>
        <w:t xml:space="preserve">ne one hand, it can be solved by getting and setting up a certificate for this connection. On the other hand, it does not </w:t>
      </w:r>
      <w:r>
        <w:rPr>
          <w:rFonts w:ascii="AppleSystemUIFont" w:hAnsi="AppleSystemUIFont" w:cs="AppleSystemUIFont"/>
          <w:sz w:val="24"/>
          <w:szCs w:val="24"/>
        </w:rPr>
        <w:t>affect the program run at all and can be</w:t>
      </w:r>
      <w:r w:rsidR="00622443">
        <w:rPr>
          <w:rFonts w:ascii="AppleSystemUIFont" w:hAnsi="AppleSystemUIFont" w:cs="AppleSystemUIFont"/>
          <w:sz w:val="24"/>
          <w:szCs w:val="24"/>
        </w:rPr>
        <w:t xml:space="preserve"> ignored.</w:t>
      </w:r>
    </w:p>
    <w:p w14:paraId="1C9FB6EA" w14:textId="77777777" w:rsidR="00B86C43" w:rsidRDefault="00B86C43" w:rsidP="00B86C43">
      <w:pPr>
        <w:autoSpaceDE w:val="0"/>
        <w:autoSpaceDN w:val="0"/>
        <w:adjustRightInd w:val="0"/>
        <w:spacing w:after="0" w:line="240" w:lineRule="auto"/>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spacing w:after="0" w:line="240" w:lineRule="auto"/>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lastRenderedPageBreak/>
        <w:t>setSocketOption(): fail on 0, errno: 9, "Bad file number"</w:t>
      </w:r>
    </w:p>
    <w:p w14:paraId="11E3B698" w14:textId="77777777" w:rsidR="00D717B1" w:rsidRDefault="00B86C43"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D717B1">
      <w:pPr>
        <w:pStyle w:val="Odstavecseseznamem"/>
        <w:numPr>
          <w:ilvl w:val="0"/>
          <w:numId w:val="32"/>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B86C43">
      <w:pPr>
        <w:numPr>
          <w:ilvl w:val="0"/>
          <w:numId w:val="26"/>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t</w:t>
      </w:r>
      <w:r w:rsidR="00B86C43">
        <w:rPr>
          <w:rFonts w:ascii="AppleSystemUIFont" w:hAnsi="AppleSystemUIFont" w:cs="AppleSystemUIFont"/>
          <w:sz w:val="24"/>
          <w:szCs w:val="24"/>
        </w:rPr>
        <w:t xml:space="preserve">his </w:t>
      </w:r>
      <w:r w:rsidR="00B86C43" w:rsidRPr="00B86C43">
        <w:rPr>
          <w:rFonts w:ascii="AppleSystemUIFont" w:hAnsi="AppleSystemUIFont" w:cs="AppleSystemUIFont"/>
          <w:sz w:val="24"/>
          <w:szCs w:val="24"/>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sz w:val="24"/>
          <w:szCs w:val="24"/>
        </w:rPr>
        <w:t xml:space="preserve"> new one</w:t>
      </w:r>
      <w:r w:rsidR="00B86C43">
        <w:rPr>
          <w:rFonts w:ascii="AppleSystemUIFont" w:hAnsi="AppleSystemUIFont" w:cs="AppleSystemUIFont"/>
          <w:color w:val="000000" w:themeColor="text1"/>
          <w:sz w:val="24"/>
          <w:szCs w:val="24"/>
        </w:rPr>
        <w:t>. As</w:t>
      </w:r>
      <w:r w:rsidR="00B86C43" w:rsidRPr="00B86C43">
        <w:rPr>
          <w:rFonts w:ascii="AppleSystemUIFont" w:hAnsi="AppleSystemUIFont" w:cs="AppleSystemUIFont"/>
          <w:color w:val="000000" w:themeColor="text1"/>
          <w:sz w:val="24"/>
          <w:szCs w:val="24"/>
        </w:rPr>
        <w:t xml:space="preserve"> l</w:t>
      </w:r>
      <w:r w:rsidR="00B86C43" w:rsidRPr="00B86C43">
        <w:rPr>
          <w:rFonts w:ascii="AppleSystemUIFont" w:hAnsi="AppleSystemUIFont" w:cs="AppleSystemUIFont"/>
          <w:sz w:val="24"/>
          <w:szCs w:val="24"/>
        </w:rPr>
        <w:t>ong as the SSL/TLS communication</w:t>
      </w:r>
      <w:r w:rsidR="00622443">
        <w:rPr>
          <w:rFonts w:ascii="AppleSystemUIFont" w:hAnsi="AppleSystemUIFont" w:cs="AppleSystemUIFont"/>
          <w:sz w:val="24"/>
          <w:szCs w:val="24"/>
        </w:rPr>
        <w:t xml:space="preserve"> with the Intra server</w:t>
      </w:r>
      <w:r w:rsidR="00B86C43" w:rsidRPr="00B86C43">
        <w:rPr>
          <w:rFonts w:ascii="AppleSystemUIFont" w:hAnsi="AppleSystemUIFont" w:cs="AppleSystemUIFont"/>
          <w:sz w:val="24"/>
          <w:szCs w:val="24"/>
        </w:rPr>
        <w:t xml:space="preserve"> is functioning correctly after the reconnection, th</w:t>
      </w:r>
      <w:r w:rsidR="00622443">
        <w:rPr>
          <w:rFonts w:ascii="AppleSystemUIFont" w:hAnsi="AppleSystemUIFont" w:cs="AppleSystemUIFont"/>
          <w:sz w:val="24"/>
          <w:szCs w:val="24"/>
        </w:rPr>
        <w:t>is</w:t>
      </w:r>
      <w:r w:rsidR="00B86C43" w:rsidRPr="00B86C43">
        <w:rPr>
          <w:rFonts w:ascii="AppleSystemUIFont" w:hAnsi="AppleSystemUIFont" w:cs="AppleSystemUIFont"/>
          <w:sz w:val="24"/>
          <w:szCs w:val="24"/>
        </w:rPr>
        <w:t xml:space="preserve"> error can generally be </w:t>
      </w:r>
      <w:r w:rsidR="00622443">
        <w:rPr>
          <w:rFonts w:ascii="AppleSystemUIFont" w:hAnsi="AppleSystemUIFont" w:cs="AppleSystemUIFont"/>
          <w:sz w:val="24"/>
          <w:szCs w:val="24"/>
        </w:rPr>
        <w:t>ignored</w:t>
      </w:r>
      <w:r w:rsidR="00B86C43" w:rsidRPr="00B86C43">
        <w:rPr>
          <w:rFonts w:ascii="AppleSystemUIFont" w:hAnsi="AppleSystemUIFont" w:cs="AppleSystemUIFont"/>
          <w:sz w:val="24"/>
          <w:szCs w:val="24"/>
        </w:rPr>
        <w:t>.</w:t>
      </w:r>
    </w:p>
    <w:p w14:paraId="6F6A8B75" w14:textId="77777777" w:rsidR="00B86C43" w:rsidRDefault="00B86C43" w:rsidP="00B86C43">
      <w:pPr>
        <w:autoSpaceDE w:val="0"/>
        <w:autoSpaceDN w:val="0"/>
        <w:adjustRightInd w:val="0"/>
        <w:spacing w:after="0" w:line="240" w:lineRule="auto"/>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sidRPr="0037411A">
        <w:rPr>
          <w:rFonts w:ascii="AppleSystemUIFont" w:hAnsi="AppleSystemUIFont" w:cs="AppleSystemUIFont"/>
          <w:sz w:val="24"/>
          <w:szCs w:val="24"/>
        </w:rPr>
        <w:t>not a bug.</w:t>
      </w:r>
    </w:p>
    <w:p w14:paraId="18B2B3C9" w14:textId="39712BAB" w:rsidR="00A37281" w:rsidRDefault="00630D0A" w:rsidP="00DC2162">
      <w:pPr>
        <w:numPr>
          <w:ilvl w:val="0"/>
          <w:numId w:val="27"/>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4"/>
          <w:szCs w:val="24"/>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sz w:val="24"/>
          <w:szCs w:val="24"/>
        </w:rPr>
        <w:t>SPI_MISO_PIN</w:t>
      </w:r>
      <w:r>
        <w:rPr>
          <w:rFonts w:ascii="AppleSystemUIFont" w:hAnsi="AppleSystemUIFont" w:cs="AppleSystemUIFont"/>
          <w:sz w:val="24"/>
          <w:szCs w:val="24"/>
        </w:rPr>
        <w:t xml:space="preserve"> in the constants.h file).</w:t>
      </w:r>
      <w:r w:rsidR="00622443">
        <w:rPr>
          <w:rFonts w:ascii="AppleSystemUIFont" w:hAnsi="AppleSystemUIFont" w:cs="AppleSystemUIFont"/>
          <w:sz w:val="24"/>
          <w:szCs w:val="24"/>
        </w:rPr>
        <w:t xml:space="preserve"> </w:t>
      </w:r>
    </w:p>
    <w:p w14:paraId="1AA7EF60"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often happens when something is wrong with the Secret token authentication, commonly with the Secret token itself. Most likely, an extra character was added to your Secret token 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DC2162">
      <w:pPr>
        <w:pStyle w:val="Odstavecseseznamem"/>
        <w:numPr>
          <w:ilvl w:val="0"/>
          <w:numId w:val="27"/>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spacing w:after="0" w:line="240" w:lineRule="auto"/>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spacing w:after="0" w:line="240" w:lineRule="auto"/>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it means that the program takes more RAM space than it is available. DRAM stands for Data Random Access Memory and is used for data. </w:t>
      </w:r>
    </w:p>
    <w:p w14:paraId="787ADD68"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This error may be caused for example by excessive use of global variables, large arrays, big buffers, etc. </w:t>
      </w:r>
    </w:p>
    <w:p w14:paraId="1C8CE235" w14:textId="77777777"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Full display buffer instantiation: GxEPD2_3C&lt;GxEPD2_750c_Z08, GxEPD2_750c_Z08::HEIGHT&gt; display(GxEPD2_750c_Z08(SPI_SS_PIN, DC_PIN, RST_PIN, BUSY_PIN));</w:t>
      </w:r>
      <w:r w:rsidRPr="0037411A">
        <w:rPr>
          <w:rFonts w:ascii="MS Gothic" w:eastAsia="MS Gothic" w:hAnsi="MS Gothic" w:cs="MS Gothic" w:hint="eastAsia"/>
          <w:sz w:val="24"/>
          <w:szCs w:val="24"/>
        </w:rPr>
        <w:t> </w:t>
      </w:r>
      <w:r w:rsidRPr="0037411A">
        <w:rPr>
          <w:rFonts w:ascii="AppleSystemUIFont" w:hAnsi="AppleSystemUIFont" w:cs="AppleSystemUIFont"/>
          <w:sz w:val="24"/>
          <w:szCs w:val="24"/>
        </w:rPr>
        <w:t>Reduced display buffer instantiation: GxEPD2_3C&lt;GxEPD2_750c_Z08, GxEPD2_750c_Z08::HEIGHT/2&gt; display(GxEPD2_750c_Z08(SPI_SS_PIN, DC_PIN, RST_PIN, BUSY_PIN));</w:t>
      </w:r>
    </w:p>
    <w:p w14:paraId="10ED35C7" w14:textId="406F8D51" w:rsidR="00A37281" w:rsidRPr="0037411A"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Less likely reason for this error is an excessive use of the global scope for data. To solve it reduce the number of global variables, use the file system to store the data instead of arrays.</w:t>
      </w:r>
    </w:p>
    <w:p w14:paraId="7734C305" w14:textId="77777777" w:rsidR="00A37281" w:rsidRPr="0037411A" w:rsidRDefault="00A37281" w:rsidP="00DC2162">
      <w:pPr>
        <w:pStyle w:val="Odstavecseseznamem"/>
        <w:numPr>
          <w:ilvl w:val="0"/>
          <w:numId w:val="28"/>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Software update fails while trying to connect to the microcontroller board</w:t>
      </w:r>
    </w:p>
    <w:p w14:paraId="066DA281" w14:textId="2952228E" w:rsidR="00A37281" w:rsidRPr="00A37281" w:rsidRDefault="00A37281" w:rsidP="00DC2162">
      <w:pPr>
        <w:numPr>
          <w:ilvl w:val="0"/>
          <w:numId w:val="28"/>
        </w:numPr>
        <w:autoSpaceDE w:val="0"/>
        <w:autoSpaceDN w:val="0"/>
        <w:adjustRightInd w:val="0"/>
        <w:spacing w:after="0" w:line="240" w:lineRule="auto"/>
        <w:ind w:right="441"/>
        <w:rPr>
          <w:rFonts w:ascii="AppleSystemUIFont" w:hAnsi="AppleSystemUIFont" w:cs="AppleSystemUIFont"/>
          <w:sz w:val="30"/>
          <w:szCs w:val="30"/>
        </w:rPr>
      </w:pPr>
      <w:r w:rsidRPr="0037411A">
        <w:rPr>
          <w:rFonts w:ascii="AppleSystemUIFont" w:hAnsi="AppleSystemUIFont" w:cs="AppleSystemUIFont"/>
          <w:sz w:val="24"/>
          <w:szCs w:val="24"/>
        </w:rPr>
        <w:lastRenderedPageBreak/>
        <w:t>Go into the "Tools" menu and change the Upload Speed to 115200. Sometimes the IDE automatically sets the Upload Speed to the highest value and your board may happen not to support it.</w:t>
      </w:r>
      <w:r w:rsidRPr="00A37281">
        <w:rPr>
          <w:sz w:val="56"/>
          <w:szCs w:val="48"/>
        </w:rPr>
        <w:br w:type="page"/>
      </w:r>
    </w:p>
    <w:p w14:paraId="164362DC" w14:textId="5932A194"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6535BB35"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Документация к данным NTP сервера: </w:t>
      </w:r>
      <w:hyperlink r:id="rId12" w:history="1">
        <w:r w:rsidRPr="00070AE6">
          <w:rPr>
            <w:rFonts w:cstheme="minorHAnsi"/>
            <w:color w:val="DCA10D"/>
            <w:sz w:val="24"/>
            <w:szCs w:val="24"/>
          </w:rPr>
          <w:t>https://cplusplus.com/reference/ctime/tm/</w:t>
        </w:r>
      </w:hyperlink>
    </w:p>
    <w:p w14:paraId="595BBA6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F0A7BE0"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дисплея </w:t>
      </w:r>
      <w:r w:rsidRPr="00070AE6">
        <w:rPr>
          <w:rFonts w:cstheme="minorHAnsi"/>
          <w:b/>
          <w:bCs/>
          <w:sz w:val="24"/>
          <w:szCs w:val="24"/>
        </w:rPr>
        <w:t xml:space="preserve">GDEY075Z08 </w:t>
      </w:r>
      <w:hyperlink r:id="rId13" w:history="1">
        <w:r w:rsidRPr="00070AE6">
          <w:rPr>
            <w:rFonts w:cstheme="minorHAnsi"/>
            <w:color w:val="DCA10D"/>
            <w:sz w:val="24"/>
            <w:szCs w:val="24"/>
          </w:rPr>
          <w:t>https://www.laskakit.cz/good-display-gdey075z08-7-5--800x480-epaper-cerveny-displej/</w:t>
        </w:r>
      </w:hyperlink>
    </w:p>
    <w:p w14:paraId="403F094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4D53DEE1"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Даташит дисплея </w:t>
      </w:r>
      <w:r w:rsidRPr="00070AE6">
        <w:rPr>
          <w:rFonts w:cstheme="minorHAnsi"/>
          <w:b/>
          <w:bCs/>
          <w:sz w:val="24"/>
          <w:szCs w:val="24"/>
        </w:rPr>
        <w:t xml:space="preserve">GDEY075Z08 </w:t>
      </w:r>
      <w:hyperlink r:id="rId14" w:history="1">
        <w:r w:rsidRPr="00070AE6">
          <w:rPr>
            <w:rFonts w:cstheme="minorHAnsi"/>
            <w:color w:val="DCA10D"/>
            <w:sz w:val="24"/>
            <w:szCs w:val="24"/>
          </w:rPr>
          <w:t>https://www.laskakit.cz/user/related_files/gdey075z08.pdf</w:t>
        </w:r>
      </w:hyperlink>
      <w:r w:rsidRPr="00070AE6">
        <w:rPr>
          <w:rFonts w:ascii="MS Gothic" w:eastAsia="MS Gothic" w:hAnsi="MS Gothic" w:cs="MS Gothic" w:hint="eastAsia"/>
          <w:sz w:val="24"/>
          <w:szCs w:val="24"/>
        </w:rPr>
        <w:t>  </w:t>
      </w:r>
      <w:r w:rsidRPr="00070AE6">
        <w:rPr>
          <w:rFonts w:cstheme="minorHAnsi"/>
          <w:sz w:val="24"/>
          <w:szCs w:val="24"/>
        </w:rPr>
        <w:t xml:space="preserve">Пример кода для дисплея от LaskaKit </w:t>
      </w:r>
      <w:hyperlink r:id="rId15" w:history="1">
        <w:r w:rsidRPr="00070AE6">
          <w:rPr>
            <w:rFonts w:cstheme="minorHAnsi"/>
            <w:color w:val="DCA10D"/>
            <w:sz w:val="24"/>
            <w:szCs w:val="24"/>
          </w:rPr>
          <w:t>https://github.com/LaskaKit/Testcode_examples/blob/main/Displays/E-Paper/7-50/GDEY075Z08_GxEPD2/GDEY075Z08_GxEPD2.ino</w:t>
        </w:r>
      </w:hyperlink>
    </w:p>
    <w:p w14:paraId="259A41C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9D9E8DA"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Драйвер дисплея называется UC8179, вот даташит </w:t>
      </w:r>
      <w:hyperlink r:id="rId16" w:history="1">
        <w:r w:rsidRPr="00070AE6">
          <w:rPr>
            <w:rFonts w:cstheme="minorHAnsi"/>
            <w:color w:val="DCA10D"/>
            <w:sz w:val="24"/>
            <w:szCs w:val="24"/>
          </w:rPr>
          <w:t>https://www.laskakit.cz/user/related_files/uc8179.pdf</w:t>
        </w:r>
      </w:hyperlink>
    </w:p>
    <w:p w14:paraId="27C6B535"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0D228D12"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Библиотека для использования дисплея называется </w:t>
      </w:r>
      <w:r w:rsidRPr="00070AE6">
        <w:rPr>
          <w:rFonts w:cstheme="minorHAnsi"/>
          <w:b/>
          <w:bCs/>
          <w:sz w:val="24"/>
          <w:szCs w:val="24"/>
        </w:rPr>
        <w:t>GxEPD2</w:t>
      </w:r>
      <w:r w:rsidRPr="00070AE6">
        <w:rPr>
          <w:rFonts w:cstheme="minorHAnsi"/>
          <w:sz w:val="24"/>
          <w:szCs w:val="24"/>
        </w:rPr>
        <w:t xml:space="preserve">, вот страница </w:t>
      </w:r>
      <w:hyperlink r:id="rId17" w:history="1">
        <w:r w:rsidRPr="00070AE6">
          <w:rPr>
            <w:rFonts w:cstheme="minorHAnsi"/>
            <w:color w:val="DCA10D"/>
            <w:sz w:val="24"/>
            <w:szCs w:val="24"/>
          </w:rPr>
          <w:t>https://github.com/ZinggJM/GxEPD2</w:t>
        </w:r>
      </w:hyperlink>
    </w:p>
    <w:p w14:paraId="018AA4B7"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3EDDA44C"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Форум с вопросами по фичам и багам библиотеки </w:t>
      </w:r>
      <w:r w:rsidRPr="00070AE6">
        <w:rPr>
          <w:rFonts w:cstheme="minorHAnsi"/>
          <w:b/>
          <w:bCs/>
          <w:sz w:val="24"/>
          <w:szCs w:val="24"/>
        </w:rPr>
        <w:t>GxEPD2</w:t>
      </w:r>
      <w:r w:rsidRPr="00070AE6">
        <w:rPr>
          <w:rFonts w:cstheme="minorHAnsi"/>
          <w:sz w:val="24"/>
          <w:szCs w:val="24"/>
        </w:rPr>
        <w:t xml:space="preserve"> с дисплеем </w:t>
      </w:r>
      <w:r w:rsidRPr="00070AE6">
        <w:rPr>
          <w:rFonts w:cstheme="minorHAnsi"/>
          <w:b/>
          <w:bCs/>
          <w:sz w:val="24"/>
          <w:szCs w:val="24"/>
        </w:rPr>
        <w:t>GDEY075Z08</w:t>
      </w:r>
      <w:r w:rsidRPr="00070AE6">
        <w:rPr>
          <w:rFonts w:cstheme="minorHAnsi"/>
          <w:sz w:val="24"/>
          <w:szCs w:val="24"/>
        </w:rPr>
        <w:t xml:space="preserve"> </w:t>
      </w:r>
      <w:hyperlink r:id="rId18" w:history="1">
        <w:r w:rsidRPr="00070AE6">
          <w:rPr>
            <w:rFonts w:cstheme="minorHAnsi"/>
            <w:color w:val="DCA10D"/>
            <w:sz w:val="24"/>
            <w:szCs w:val="24"/>
          </w:rPr>
          <w:t>https://forum.arduino.cc/t/good-display-epaper-for-arduino/419657</w:t>
        </w:r>
      </w:hyperlink>
    </w:p>
    <w:p w14:paraId="57F4CAB4"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511518D"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Страница обсуждения ошибки размера RAM памяти у ESP32 </w:t>
      </w:r>
      <w:hyperlink r:id="rId19" w:history="1">
        <w:r w:rsidRPr="00070AE6">
          <w:rPr>
            <w:rFonts w:cstheme="minorHAnsi"/>
            <w:color w:val="DCA10D"/>
            <w:sz w:val="24"/>
            <w:szCs w:val="24"/>
          </w:rPr>
          <w:t>https://github.com/espressif/arduino-esp32/issues/1163</w:t>
        </w:r>
      </w:hyperlink>
    </w:p>
    <w:p w14:paraId="64727938"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16A141DF"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Инструкция к </w:t>
      </w:r>
      <w:r w:rsidRPr="00070AE6">
        <w:rPr>
          <w:rFonts w:cstheme="minorHAnsi"/>
          <w:b/>
          <w:bCs/>
          <w:sz w:val="24"/>
          <w:szCs w:val="24"/>
        </w:rPr>
        <w:t>XIAO ESP32C3</w:t>
      </w:r>
      <w:r w:rsidRPr="00070AE6">
        <w:rPr>
          <w:rFonts w:cstheme="minorHAnsi"/>
          <w:sz w:val="24"/>
          <w:szCs w:val="24"/>
        </w:rPr>
        <w:t xml:space="preserve"> </w:t>
      </w:r>
      <w:hyperlink r:id="rId20" w:history="1">
        <w:r w:rsidRPr="00070AE6">
          <w:rPr>
            <w:rFonts w:cstheme="minorHAnsi"/>
            <w:color w:val="DCA10D"/>
            <w:sz w:val="24"/>
            <w:szCs w:val="24"/>
          </w:rPr>
          <w:t>https://wiki.seeedstudio.com/XIAO_ESP32C3_Getting_Started/</w:t>
        </w:r>
      </w:hyperlink>
    </w:p>
    <w:p w14:paraId="4368CA66"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26298259"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Видео туториал по устранению ошибок с ArduinoOTA </w:t>
      </w:r>
      <w:hyperlink r:id="rId21" w:history="1">
        <w:r w:rsidRPr="00070AE6">
          <w:rPr>
            <w:rFonts w:cstheme="minorHAnsi"/>
            <w:color w:val="DCA10D"/>
            <w:sz w:val="24"/>
            <w:szCs w:val="24"/>
          </w:rPr>
          <w:t>https://www.youtube.com/watch?v=z_btZfxrS48</w:t>
        </w:r>
      </w:hyperlink>
    </w:p>
    <w:p w14:paraId="217A5B43" w14:textId="77777777" w:rsidR="000D725C" w:rsidRPr="00070AE6" w:rsidRDefault="000D725C" w:rsidP="00070AE6">
      <w:pPr>
        <w:autoSpaceDE w:val="0"/>
        <w:autoSpaceDN w:val="0"/>
        <w:adjustRightInd w:val="0"/>
        <w:spacing w:after="0" w:line="240" w:lineRule="auto"/>
        <w:ind w:right="582"/>
        <w:rPr>
          <w:rFonts w:cstheme="minorHAnsi"/>
          <w:sz w:val="24"/>
          <w:szCs w:val="24"/>
        </w:rPr>
      </w:pPr>
    </w:p>
    <w:p w14:paraId="6E0BE564" w14:textId="77777777" w:rsidR="000D725C" w:rsidRPr="00070AE6" w:rsidRDefault="000D725C" w:rsidP="00070AE6">
      <w:pPr>
        <w:autoSpaceDE w:val="0"/>
        <w:autoSpaceDN w:val="0"/>
        <w:adjustRightInd w:val="0"/>
        <w:spacing w:after="0" w:line="240" w:lineRule="auto"/>
        <w:ind w:right="582"/>
        <w:rPr>
          <w:rFonts w:cstheme="minorHAnsi"/>
          <w:sz w:val="24"/>
          <w:szCs w:val="24"/>
        </w:rPr>
      </w:pPr>
      <w:r w:rsidRPr="00070AE6">
        <w:rPr>
          <w:rFonts w:cstheme="minorHAnsi"/>
          <w:sz w:val="24"/>
          <w:szCs w:val="24"/>
        </w:rPr>
        <w:t xml:space="preserve">Самая детальная инструкция по </w:t>
      </w:r>
      <w:r w:rsidRPr="00070AE6">
        <w:rPr>
          <w:rFonts w:cstheme="minorHAnsi"/>
          <w:b/>
          <w:bCs/>
          <w:sz w:val="24"/>
          <w:szCs w:val="24"/>
        </w:rPr>
        <w:t>использованию кнопок</w:t>
      </w:r>
      <w:r w:rsidRPr="00070AE6">
        <w:rPr>
          <w:rFonts w:cstheme="minorHAnsi"/>
          <w:sz w:val="24"/>
          <w:szCs w:val="24"/>
        </w:rPr>
        <w:t xml:space="preserve"> с ESP32, которая только существует </w:t>
      </w:r>
      <w:hyperlink r:id="rId22" w:history="1">
        <w:r w:rsidRPr="00070AE6">
          <w:rPr>
            <w:rFonts w:cstheme="minorHAnsi"/>
            <w:color w:val="DCA10D"/>
            <w:sz w:val="24"/>
            <w:szCs w:val="24"/>
          </w:rPr>
          <w:t>https://esp32io.com/tutorials/esp32-button</w:t>
        </w:r>
      </w:hyperlink>
    </w:p>
    <w:p w14:paraId="6E960BEB" w14:textId="77777777" w:rsidR="000D725C" w:rsidRPr="00F44C6F" w:rsidRDefault="000D725C" w:rsidP="005C4E73">
      <w:pPr>
        <w:tabs>
          <w:tab w:val="left" w:pos="2643"/>
        </w:tabs>
        <w:rPr>
          <w:rFonts w:cstheme="minorHAnsi"/>
          <w:sz w:val="21"/>
          <w:szCs w:val="21"/>
        </w:rPr>
      </w:pPr>
    </w:p>
    <w:sectPr w:rsidR="000D725C" w:rsidRPr="00F44C6F">
      <w:footerReference w:type="default" r:id="rId2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89F19" w14:textId="77777777" w:rsidR="007213EC" w:rsidRDefault="007213EC">
      <w:pPr>
        <w:spacing w:after="0" w:line="240" w:lineRule="auto"/>
      </w:pPr>
      <w:r>
        <w:separator/>
      </w:r>
    </w:p>
  </w:endnote>
  <w:endnote w:type="continuationSeparator" w:id="0">
    <w:p w14:paraId="074E4BCE" w14:textId="77777777" w:rsidR="007213EC" w:rsidRDefault="00721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A543" w14:textId="77777777" w:rsidR="007213EC" w:rsidRDefault="007213EC">
      <w:pPr>
        <w:spacing w:after="0" w:line="240" w:lineRule="auto"/>
      </w:pPr>
      <w:r>
        <w:separator/>
      </w:r>
    </w:p>
  </w:footnote>
  <w:footnote w:type="continuationSeparator" w:id="0">
    <w:p w14:paraId="3E4ADA6B" w14:textId="77777777" w:rsidR="007213EC" w:rsidRDefault="00721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00000067">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000000CA">
      <w:start w:val="1"/>
      <w:numFmt w:val="decimal"/>
      <w:lvlText w:val="%2."/>
      <w:lvlJc w:val="left"/>
      <w:pPr>
        <w:ind w:left="1440" w:hanging="360"/>
      </w:pPr>
    </w:lvl>
    <w:lvl w:ilvl="2" w:tplc="000000CB">
      <w:start w:val="1"/>
      <w:numFmt w:val="decimal"/>
      <w:lvlText w:val="%3."/>
      <w:lvlJc w:val="left"/>
      <w:pPr>
        <w:ind w:left="2629"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BDA0508C"/>
    <w:lvl w:ilvl="0" w:tplc="000001F5">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077E0AF1"/>
    <w:multiLevelType w:val="hybridMultilevel"/>
    <w:tmpl w:val="CF80184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B143E8B"/>
    <w:multiLevelType w:val="hybridMultilevel"/>
    <w:tmpl w:val="155CDE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11883949"/>
    <w:multiLevelType w:val="hybridMultilevel"/>
    <w:tmpl w:val="C55CD15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11F93292"/>
    <w:multiLevelType w:val="hybridMultilevel"/>
    <w:tmpl w:val="880CA7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1B6C32DC"/>
    <w:multiLevelType w:val="hybridMultilevel"/>
    <w:tmpl w:val="CBCCD8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1BFA7655"/>
    <w:multiLevelType w:val="hybridMultilevel"/>
    <w:tmpl w:val="D00A9B58"/>
    <w:lvl w:ilvl="0" w:tplc="FFFFFFF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0BB53E2"/>
    <w:multiLevelType w:val="hybridMultilevel"/>
    <w:tmpl w:val="BC4EA24A"/>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25946697"/>
    <w:multiLevelType w:val="hybridMultilevel"/>
    <w:tmpl w:val="0FC2F28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2F436039"/>
    <w:multiLevelType w:val="hybridMultilevel"/>
    <w:tmpl w:val="5F84E0DC"/>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33A32933"/>
    <w:multiLevelType w:val="hybridMultilevel"/>
    <w:tmpl w:val="A414FDE0"/>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393C768A"/>
    <w:multiLevelType w:val="hybridMultilevel"/>
    <w:tmpl w:val="A0D203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29"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03F478F"/>
    <w:multiLevelType w:val="hybridMultilevel"/>
    <w:tmpl w:val="163A1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B5C24DA"/>
    <w:multiLevelType w:val="hybridMultilevel"/>
    <w:tmpl w:val="10B09E32"/>
    <w:lvl w:ilvl="0" w:tplc="FFFFFFFF">
      <w:start w:val="1"/>
      <w:numFmt w:val="decimal"/>
      <w:lvlText w:val="%1."/>
      <w:lvlJc w:val="left"/>
      <w:pPr>
        <w:ind w:left="720" w:hanging="360"/>
      </w:pPr>
    </w:lvl>
    <w:lvl w:ilvl="1" w:tplc="FFFFFFFF">
      <w:start w:val="1"/>
      <w:numFmt w:val="decimal"/>
      <w:lvlText w:val="%2."/>
      <w:lvlJc w:val="left"/>
      <w:pPr>
        <w:ind w:left="1440" w:hanging="360"/>
      </w:pPr>
    </w:lvl>
    <w:lvl w:ilvl="2" w:tplc="04050001">
      <w:start w:val="1"/>
      <w:numFmt w:val="bullet"/>
      <w:lvlText w:val=""/>
      <w:lvlJc w:val="left"/>
      <w:pPr>
        <w:ind w:left="720" w:hanging="360"/>
      </w:pPr>
      <w:rPr>
        <w:rFonts w:ascii="Symbol" w:hAnsi="Symbol"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492688A"/>
    <w:multiLevelType w:val="hybridMultilevel"/>
    <w:tmpl w:val="B3AE96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6"/>
  </w:num>
  <w:num w:numId="12">
    <w:abstractNumId w:val="18"/>
  </w:num>
  <w:num w:numId="13">
    <w:abstractNumId w:val="27"/>
  </w:num>
  <w:num w:numId="14">
    <w:abstractNumId w:val="21"/>
  </w:num>
  <w:num w:numId="15">
    <w:abstractNumId w:val="24"/>
  </w:num>
  <w:num w:numId="16">
    <w:abstractNumId w:val="15"/>
  </w:num>
  <w:num w:numId="17">
    <w:abstractNumId w:val="36"/>
  </w:num>
  <w:num w:numId="18">
    <w:abstractNumId w:val="25"/>
  </w:num>
  <w:num w:numId="19">
    <w:abstractNumId w:val="9"/>
  </w:num>
  <w:num w:numId="20">
    <w:abstractNumId w:val="10"/>
  </w:num>
  <w:num w:numId="21">
    <w:abstractNumId w:val="11"/>
  </w:num>
  <w:num w:numId="22">
    <w:abstractNumId w:val="31"/>
  </w:num>
  <w:num w:numId="23">
    <w:abstractNumId w:val="33"/>
  </w:num>
  <w:num w:numId="24">
    <w:abstractNumId w:val="12"/>
  </w:num>
  <w:num w:numId="25">
    <w:abstractNumId w:val="30"/>
  </w:num>
  <w:num w:numId="26">
    <w:abstractNumId w:val="34"/>
  </w:num>
  <w:num w:numId="27">
    <w:abstractNumId w:val="29"/>
  </w:num>
  <w:num w:numId="28">
    <w:abstractNumId w:val="37"/>
  </w:num>
  <w:num w:numId="29">
    <w:abstractNumId w:val="19"/>
  </w:num>
  <w:num w:numId="30">
    <w:abstractNumId w:val="13"/>
  </w:num>
  <w:num w:numId="31">
    <w:abstractNumId w:val="39"/>
  </w:num>
  <w:num w:numId="32">
    <w:abstractNumId w:val="40"/>
  </w:num>
  <w:num w:numId="33">
    <w:abstractNumId w:val="23"/>
  </w:num>
  <w:num w:numId="34">
    <w:abstractNumId w:val="22"/>
  </w:num>
  <w:num w:numId="35">
    <w:abstractNumId w:val="26"/>
  </w:num>
  <w:num w:numId="36">
    <w:abstractNumId w:val="14"/>
  </w:num>
  <w:num w:numId="37">
    <w:abstractNumId w:val="35"/>
  </w:num>
  <w:num w:numId="38">
    <w:abstractNumId w:val="20"/>
  </w:num>
  <w:num w:numId="39">
    <w:abstractNumId w:val="38"/>
  </w:num>
  <w:num w:numId="40">
    <w:abstractNumId w:val="2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478C9"/>
    <w:rsid w:val="00070AE6"/>
    <w:rsid w:val="000A36E8"/>
    <w:rsid w:val="000B481D"/>
    <w:rsid w:val="000D3D05"/>
    <w:rsid w:val="000D725C"/>
    <w:rsid w:val="000E65E9"/>
    <w:rsid w:val="00115208"/>
    <w:rsid w:val="0013774B"/>
    <w:rsid w:val="0014572B"/>
    <w:rsid w:val="0016399A"/>
    <w:rsid w:val="001A0463"/>
    <w:rsid w:val="001B7768"/>
    <w:rsid w:val="001C4340"/>
    <w:rsid w:val="002052EA"/>
    <w:rsid w:val="0020719D"/>
    <w:rsid w:val="00211641"/>
    <w:rsid w:val="002148D9"/>
    <w:rsid w:val="0025766E"/>
    <w:rsid w:val="00261D10"/>
    <w:rsid w:val="002E01B2"/>
    <w:rsid w:val="002F29DC"/>
    <w:rsid w:val="00301E90"/>
    <w:rsid w:val="0036003B"/>
    <w:rsid w:val="0037411A"/>
    <w:rsid w:val="00381D65"/>
    <w:rsid w:val="003B6801"/>
    <w:rsid w:val="003E1855"/>
    <w:rsid w:val="003E2598"/>
    <w:rsid w:val="0045059E"/>
    <w:rsid w:val="0045081B"/>
    <w:rsid w:val="004C12C0"/>
    <w:rsid w:val="004C1645"/>
    <w:rsid w:val="004D5908"/>
    <w:rsid w:val="00512C53"/>
    <w:rsid w:val="00541674"/>
    <w:rsid w:val="00546227"/>
    <w:rsid w:val="00550913"/>
    <w:rsid w:val="00565C8C"/>
    <w:rsid w:val="00597DBB"/>
    <w:rsid w:val="005B1C7D"/>
    <w:rsid w:val="005C4E73"/>
    <w:rsid w:val="005C64FB"/>
    <w:rsid w:val="00611536"/>
    <w:rsid w:val="00622443"/>
    <w:rsid w:val="00630D0A"/>
    <w:rsid w:val="006436D9"/>
    <w:rsid w:val="0064728C"/>
    <w:rsid w:val="00647C2E"/>
    <w:rsid w:val="006705AB"/>
    <w:rsid w:val="006748CB"/>
    <w:rsid w:val="006775DE"/>
    <w:rsid w:val="00681DA6"/>
    <w:rsid w:val="006B2E30"/>
    <w:rsid w:val="00703249"/>
    <w:rsid w:val="0071044C"/>
    <w:rsid w:val="007213EC"/>
    <w:rsid w:val="00741E3E"/>
    <w:rsid w:val="00752ABC"/>
    <w:rsid w:val="00755211"/>
    <w:rsid w:val="00757B5E"/>
    <w:rsid w:val="00765EBC"/>
    <w:rsid w:val="007838C7"/>
    <w:rsid w:val="007A2A2F"/>
    <w:rsid w:val="007B1643"/>
    <w:rsid w:val="007D10DB"/>
    <w:rsid w:val="00800046"/>
    <w:rsid w:val="008074F3"/>
    <w:rsid w:val="00820998"/>
    <w:rsid w:val="00874051"/>
    <w:rsid w:val="008E03C2"/>
    <w:rsid w:val="00900ECA"/>
    <w:rsid w:val="009130E2"/>
    <w:rsid w:val="00921EEA"/>
    <w:rsid w:val="00924252"/>
    <w:rsid w:val="00924424"/>
    <w:rsid w:val="00953D70"/>
    <w:rsid w:val="009A1C2C"/>
    <w:rsid w:val="009A5F39"/>
    <w:rsid w:val="009B65FE"/>
    <w:rsid w:val="009C266A"/>
    <w:rsid w:val="009C5029"/>
    <w:rsid w:val="009C59AA"/>
    <w:rsid w:val="009D660F"/>
    <w:rsid w:val="009D6F43"/>
    <w:rsid w:val="00A37281"/>
    <w:rsid w:val="00A9710C"/>
    <w:rsid w:val="00AB4E90"/>
    <w:rsid w:val="00AC5423"/>
    <w:rsid w:val="00AD5417"/>
    <w:rsid w:val="00B249B6"/>
    <w:rsid w:val="00B26C64"/>
    <w:rsid w:val="00B41D7B"/>
    <w:rsid w:val="00B459A2"/>
    <w:rsid w:val="00B86C43"/>
    <w:rsid w:val="00BB763E"/>
    <w:rsid w:val="00BD04AD"/>
    <w:rsid w:val="00BD41F1"/>
    <w:rsid w:val="00C329D7"/>
    <w:rsid w:val="00C36CB8"/>
    <w:rsid w:val="00C4286E"/>
    <w:rsid w:val="00C500A9"/>
    <w:rsid w:val="00C56A83"/>
    <w:rsid w:val="00C85DB1"/>
    <w:rsid w:val="00CB01F4"/>
    <w:rsid w:val="00CB713C"/>
    <w:rsid w:val="00CE0102"/>
    <w:rsid w:val="00D16070"/>
    <w:rsid w:val="00D36796"/>
    <w:rsid w:val="00D459C7"/>
    <w:rsid w:val="00D717B1"/>
    <w:rsid w:val="00D86B05"/>
    <w:rsid w:val="00D92DE2"/>
    <w:rsid w:val="00DA6A33"/>
    <w:rsid w:val="00DB6A66"/>
    <w:rsid w:val="00DC14B2"/>
    <w:rsid w:val="00DC2162"/>
    <w:rsid w:val="00DC39D3"/>
    <w:rsid w:val="00DD0B8F"/>
    <w:rsid w:val="00DD549B"/>
    <w:rsid w:val="00DE1E62"/>
    <w:rsid w:val="00E05170"/>
    <w:rsid w:val="00E210DB"/>
    <w:rsid w:val="00E25D6D"/>
    <w:rsid w:val="00EA3BB6"/>
    <w:rsid w:val="00EC6E2A"/>
    <w:rsid w:val="00EF7A4D"/>
    <w:rsid w:val="00F056FE"/>
    <w:rsid w:val="00F44C6F"/>
    <w:rsid w:val="00F60976"/>
    <w:rsid w:val="00F72EE1"/>
    <w:rsid w:val="00FA40FE"/>
    <w:rsid w:val="00FD477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line="288" w:lineRule="auto"/>
    </w:pPr>
  </w:style>
  <w:style w:type="paragraph" w:styleId="Nadpis1">
    <w:name w:val="heading 1"/>
    <w:basedOn w:val="Normln"/>
    <w:next w:val="Normln"/>
    <w:link w:val="Nadpis1Char"/>
    <w:uiPriority w:val="9"/>
    <w:qFormat/>
    <w:pPr>
      <w:keepNext/>
      <w:keepLines/>
      <w:spacing w:before="480" w:after="0"/>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semiHidden/>
    <w:unhideWhenUsed/>
    <w:qFormat/>
    <w:pPr>
      <w:keepNext/>
      <w:keepLines/>
      <w:spacing w:before="60" w:after="0" w:line="240" w:lineRule="auto"/>
      <w:outlineLvl w:val="2"/>
    </w:pPr>
    <w:rPr>
      <w:rFonts w:eastAsiaTheme="majorEastAsia" w:cstheme="majorBidi"/>
      <w:b/>
      <w:bCs/>
      <w:caps/>
      <w:color w:val="D1282E" w:themeColor="text2"/>
    </w:rPr>
  </w:style>
  <w:style w:type="paragraph" w:styleId="Nadpis4">
    <w:name w:val="heading 4"/>
    <w:basedOn w:val="Normln"/>
    <w:next w:val="Normln"/>
    <w:link w:val="Nadpis4Char"/>
    <w:uiPriority w:val="9"/>
    <w:semiHidden/>
    <w:unhideWhenUsed/>
    <w:qFormat/>
    <w:pPr>
      <w:keepNext/>
      <w:keepLines/>
      <w:spacing w:before="200" w:after="0"/>
      <w:outlineLvl w:val="3"/>
    </w:pPr>
    <w:rPr>
      <w:rFonts w:asciiTheme="majorHAnsi" w:eastAsiaTheme="majorEastAsia" w:hAnsiTheme="majorHAnsi" w:cstheme="majorBidi"/>
      <w:bCs/>
      <w:i/>
      <w:iCs/>
      <w:color w:val="7A7A7A" w:themeColor="accent1"/>
    </w:rPr>
  </w:style>
  <w:style w:type="paragraph" w:styleId="Nadpis5">
    <w:name w:val="heading 5"/>
    <w:basedOn w:val="Normln"/>
    <w:next w:val="Normln"/>
    <w:link w:val="Nadpis5Char"/>
    <w:uiPriority w:val="9"/>
    <w:semiHidden/>
    <w:unhideWhenUsed/>
    <w:qFormat/>
    <w:pPr>
      <w:keepNext/>
      <w:keepLines/>
      <w:spacing w:before="200" w:after="0"/>
      <w:outlineLvl w:val="4"/>
    </w:pPr>
    <w:rPr>
      <w:rFonts w:eastAsiaTheme="majorEastAsia" w:cstheme="majorBidi"/>
      <w:b/>
      <w:color w:val="5B5B5B" w:themeColor="accent1" w:themeShade="BF"/>
    </w:rPr>
  </w:style>
  <w:style w:type="paragraph" w:styleId="Nadpis6">
    <w:name w:val="heading 6"/>
    <w:basedOn w:val="Normln"/>
    <w:next w:val="Normln"/>
    <w:link w:val="Nadpis6Char"/>
    <w:uiPriority w:val="9"/>
    <w:semiHidden/>
    <w:unhideWhenUsed/>
    <w:qFormat/>
    <w:pPr>
      <w:keepNext/>
      <w:keepLines/>
      <w:spacing w:before="200" w:after="0"/>
      <w:outlineLvl w:val="5"/>
    </w:pPr>
    <w:rPr>
      <w:rFonts w:asciiTheme="majorHAnsi" w:eastAsiaTheme="majorEastAsia" w:hAnsiTheme="majorHAnsi" w:cstheme="majorBidi"/>
      <w:i/>
      <w:iCs/>
      <w:color w:val="5B5B5B" w:themeColor="accent1" w:themeShade="BF"/>
    </w:rPr>
  </w:style>
  <w:style w:type="paragraph" w:styleId="Nadpis7">
    <w:name w:val="heading 7"/>
    <w:basedOn w:val="Normln"/>
    <w:next w:val="Normln"/>
    <w:link w:val="Nadpis7Char"/>
    <w:uiPriority w:val="9"/>
    <w:semiHidden/>
    <w:unhideWhenUsed/>
    <w:qFormat/>
    <w:pPr>
      <w:keepNext/>
      <w:keepLines/>
      <w:spacing w:before="200" w:after="0"/>
      <w:outlineLvl w:val="6"/>
    </w:pPr>
    <w:rPr>
      <w:rFonts w:eastAsiaTheme="majorEastAsia" w:cstheme="majorBidi"/>
      <w:b/>
      <w:iCs/>
      <w:color w:val="D1282E" w:themeColor="text2"/>
    </w:rPr>
  </w:style>
  <w:style w:type="paragraph" w:styleId="Nadpis8">
    <w:name w:val="heading 8"/>
    <w:basedOn w:val="Normln"/>
    <w:next w:val="Normln"/>
    <w:link w:val="Nadpis8Char"/>
    <w:uiPriority w:val="9"/>
    <w:semiHidden/>
    <w:unhideWhenUsed/>
    <w:qFormat/>
    <w:pPr>
      <w:keepNext/>
      <w:keepLines/>
      <w:spacing w:before="200" w:after="0"/>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semiHidden/>
    <w:rPr>
      <w:rFonts w:eastAsiaTheme="majorEastAsia" w:cstheme="majorBidi"/>
      <w:b/>
      <w:bCs/>
      <w:caps/>
      <w:color w:val="D1282E" w:themeColor="text2"/>
    </w:rPr>
  </w:style>
  <w:style w:type="character" w:customStyle="1" w:styleId="Nadpis4Char">
    <w:name w:val="Nadpis 4 Char"/>
    <w:basedOn w:val="Standardnpsmoodstavce"/>
    <w:link w:val="Nadpis4"/>
    <w:uiPriority w:val="9"/>
    <w:semiHidden/>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line="240" w:lineRule="auto"/>
    </w:pPr>
    <w:rPr>
      <w:bCs/>
      <w:caps/>
      <w:color w:val="7A7A7A" w:themeColor="accent1"/>
      <w:sz w:val="18"/>
      <w:szCs w:val="18"/>
    </w:rPr>
  </w:style>
  <w:style w:type="paragraph" w:customStyle="1" w:styleId="Titul">
    <w:name w:val="Titul"/>
    <w:basedOn w:val="Normln"/>
    <w:next w:val="Normln"/>
    <w:link w:val="Title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ind w:left="720"/>
      <w:contextualSpacing/>
    </w:pPr>
  </w:style>
  <w:style w:type="paragraph" w:styleId="Citt">
    <w:name w:val="Quote"/>
    <w:basedOn w:val="Normln"/>
    <w:next w:val="Normln"/>
    <w:link w:val="CittChar"/>
    <w:uiPriority w:val="29"/>
    <w:qFormat/>
    <w:pPr>
      <w:spacing w:line="360" w:lineRule="auto"/>
    </w:pPr>
    <w:rPr>
      <w:i/>
      <w:iCs/>
      <w:color w:val="7A7A7A" w:themeColor="accent1"/>
      <w:sz w:val="28"/>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spacing w:after="0" w:line="240" w:lineRule="auto"/>
    </w:p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spacing w:after="0" w:line="240" w:lineRule="auto"/>
    </w:p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laskakit.cz/good-display-gdey075z08-7-5--800x480-epaper-cerveny-displej/" TargetMode="External"/><Relationship Id="rId18"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21" Type="http://schemas.openxmlformats.org/officeDocument/2006/relationships/hyperlink" Target="https://www.youtube.com/watch?v=z_btZfxrS48" TargetMode="External"/><Relationship Id="rId7" Type="http://schemas.openxmlformats.org/officeDocument/2006/relationships/webSettings" Target="webSettings.xml"/><Relationship Id="rId12" Type="http://schemas.openxmlformats.org/officeDocument/2006/relationships/hyperlink" Target="https://cplusplus.com/reference/ctime/tm/" TargetMode="External"/><Relationship Id="rId17" Type="http://schemas.openxmlformats.org/officeDocument/2006/relationships/hyperlink" Target="https://github.com/ZinggJM/GxEPD2"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laskakit.cz/user/related_files/uc8179.pdf" TargetMode="External"/><Relationship Id="rId20" Type="http://schemas.openxmlformats.org/officeDocument/2006/relationships/hyperlink" Target="https://wiki.seeedstudio.com/XIAO_ESP32C3_Getting_Starte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domnerdtutorials.com/getting-started-with-esp32/"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github.com/LaskaKit/Testcode_examples/blob/main/Displays/E-Paper/7-50/GDEY075Z08_GxEPD2/GDEY075Z08_GxEPD2.ino"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github.com/espressif/arduino-esp32/issues/1163"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laskakit.cz/user/related_files/gdey075z08.pdf" TargetMode="External"/><Relationship Id="rId22" Type="http://schemas.openxmlformats.org/officeDocument/2006/relationships/hyperlink" Target="https://esp32io.com/tutorials/esp32-butt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F3EE1-17D6-4994-8D19-1C5A21673D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410</TotalTime>
  <Pages>27</Pages>
  <Words>5458</Words>
  <Characters>32209</Characters>
  <Application>Microsoft Office Word</Application>
  <DocSecurity>0</DocSecurity>
  <Lines>268</Lines>
  <Paragraphs>75</Paragraphs>
  <ScaleCrop>false</ScaleCrop>
  <HeadingPairs>
    <vt:vector size="2" baseType="variant">
      <vt:variant>
        <vt:lpstr>Název</vt:lpstr>
      </vt:variant>
      <vt:variant>
        <vt:i4>1</vt:i4>
      </vt:variant>
    </vt:vector>
  </HeadingPairs>
  <TitlesOfParts>
    <vt:vector size="1" baseType="lpstr">
      <vt:lpstr>[42 prague smart sigN.]</vt:lpstr>
    </vt:vector>
  </TitlesOfParts>
  <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prague smart sigN.]</dc:title>
  <dc:subject>[technical documentation.]</dc:subject>
  <dc:creator>Microsoft Office User</dc:creator>
  <cp:lastModifiedBy>Microsoft Office User</cp:lastModifiedBy>
  <cp:revision>27</cp:revision>
  <dcterms:created xsi:type="dcterms:W3CDTF">2024-07-26T15:32:00Z</dcterms:created>
  <dcterms:modified xsi:type="dcterms:W3CDTF">2024-11-29T20:01:00Z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