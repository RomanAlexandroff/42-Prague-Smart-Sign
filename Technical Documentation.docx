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3002F626">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0;width:473.75pt;height:102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" filled="f" stroked="f">
                    <v:textbox>
                      <w:txbxContent>
                        <w:p w14:paraId="6B58A5FB" w14:textId="048A9829"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is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1A0463">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8F49415" id="_x0000_t202" coordsize="21600,21600" o:spt="202" path="m,l,21600r21600,l21600,xe">
                    <v:stroke joinstyle="miter"/>
                    <v:path gradientshapeok="t" o:connecttype="rect"/>
                  </v:shapetype>
                  <v:shape id="Textové pole 26" o:spid="_x0000_s1026"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" filled="f" stroked="f">
                    <v:textbox>
                      <w:txbxContent>
                        <w:p w14:paraId="073484BB" w14:textId="32445E40" w:rsidR="003B6801" w:rsidRDefault="00900ECA">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1A0463">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7"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" filled="f" stroked="f">
                    <v:textbox>
                      <w:txbxContent>
                        <w:p w14:paraId="131EEFB1" w14:textId="32663AD4" w:rsidR="003B6801" w:rsidRDefault="00900ECA">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3546E557" w14:textId="77777777" w:rsidR="00921EEA" w:rsidRPr="00F44C6F" w:rsidRDefault="00921EEA">
      <w:pPr>
        <w:spacing w:line="276" w:lineRule="auto"/>
        <w:rPr>
          <w:rFonts w:eastAsiaTheme="majorEastAsia" w:cstheme="minorHAnsi"/>
          <w:caps/>
          <w:color w:val="000000" w:themeColor="text1"/>
          <w:spacing w:val="-20"/>
          <w:kern w:val="28"/>
          <w:sz w:val="56"/>
          <w:szCs w:val="48"/>
        </w:rPr>
      </w:pPr>
      <w:r w:rsidRPr="00F44C6F">
        <w:rPr>
          <w:rFonts w:cstheme="minorHAnsi"/>
          <w:sz w:val="56"/>
          <w:szCs w:val="48"/>
        </w:rPr>
        <w:br w:type="page"/>
      </w:r>
    </w:p>
    <w:p w14:paraId="2A5FFD2E" w14:textId="110E4F11" w:rsidR="003E1855" w:rsidRDefault="003E1855" w:rsidP="003E1855">
      <w:pPr>
        <w:pStyle w:val="Titul"/>
        <w:rPr>
          <w:sz w:val="56"/>
          <w:szCs w:val="48"/>
        </w:rPr>
      </w:pPr>
      <w:r>
        <w:rPr>
          <w:sz w:val="56"/>
          <w:szCs w:val="48"/>
        </w:rPr>
        <w:lastRenderedPageBreak/>
        <w:t>[GETTING READY TO MAINTAIN AND DEVELOP THE PROJECT.]</w:t>
      </w:r>
    </w:p>
    <w:p w14:paraId="3E6ADBFD"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03C88389"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0C4E089B" w14:textId="635F1DB3" w:rsidR="007A2A2F" w:rsidRPr="007A2A2F" w:rsidRDefault="007A2A2F" w:rsidP="007A2A2F">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r>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0F1B4D8A"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2.0.11</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2333DB92" w14:textId="15A5E549" w:rsidR="00A37281" w:rsidRPr="0037411A" w:rsidRDefault="00E25D6D"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This message appears when connecting to the Intra server and is caused by the following line in the </w:t>
      </w:r>
      <w:r w:rsidRPr="00E25D6D">
        <w:rPr>
          <w:rFonts w:ascii="AppleSystemUIFont" w:hAnsi="AppleSystemUIFont" w:cs="AppleSystemUIFont"/>
          <w:sz w:val="24"/>
          <w:szCs w:val="24"/>
        </w:rPr>
        <w:t>intra_interaction.cpp</w:t>
      </w:r>
      <w:r>
        <w:rPr>
          <w:rFonts w:ascii="AppleSystemUIFont" w:hAnsi="AppleSystemUIFont" w:cs="AppleSystemUIFont"/>
          <w:sz w:val="24"/>
          <w:szCs w:val="24"/>
        </w:rPr>
        <w:t xml:space="preserve"> file: „</w:t>
      </w:r>
      <w:r w:rsidRPr="00E25D6D">
        <w:rPr>
          <w:rFonts w:ascii="AppleSystemUIFont" w:hAnsi="AppleSystemUIFont" w:cs="AppleSystemUIFont"/>
          <w:sz w:val="24"/>
          <w:szCs w:val="24"/>
        </w:rPr>
        <w:t>client1.setInsecure();</w:t>
      </w:r>
      <w:r>
        <w:rPr>
          <w:rFonts w:ascii="AppleSystemUIFont" w:hAnsi="AppleSystemUIFont" w:cs="AppleSystemUIFont"/>
          <w:sz w:val="24"/>
          <w:szCs w:val="24"/>
        </w:rPr>
        <w:t>“.</w:t>
      </w:r>
    </w:p>
    <w:p w14:paraId="177B2A3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13B439E5"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lastRenderedPageBreak/>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  </w:t>
      </w:r>
      <w:r w:rsidR="00E25D6D">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1"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2"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4"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5"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6"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7"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8"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19"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0"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1"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B02CB" w14:textId="77777777" w:rsidR="001A0463" w:rsidRDefault="001A0463">
      <w:pPr>
        <w:spacing w:after="0" w:line="240" w:lineRule="auto"/>
      </w:pPr>
      <w:r>
        <w:separator/>
      </w:r>
    </w:p>
  </w:endnote>
  <w:endnote w:type="continuationSeparator" w:id="0">
    <w:p w14:paraId="4BA0FEDA" w14:textId="77777777" w:rsidR="001A0463" w:rsidRDefault="001A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A5878" w14:textId="77777777" w:rsidR="001A0463" w:rsidRDefault="001A0463">
      <w:pPr>
        <w:spacing w:after="0" w:line="240" w:lineRule="auto"/>
      </w:pPr>
      <w:r>
        <w:separator/>
      </w:r>
    </w:p>
  </w:footnote>
  <w:footnote w:type="continuationSeparator" w:id="0">
    <w:p w14:paraId="49852E7A" w14:textId="77777777" w:rsidR="001A0463" w:rsidRDefault="001A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5"/>
  </w:num>
  <w:num w:numId="12">
    <w:abstractNumId w:val="17"/>
  </w:num>
  <w:num w:numId="13">
    <w:abstractNumId w:val="22"/>
  </w:num>
  <w:num w:numId="14">
    <w:abstractNumId w:val="19"/>
  </w:num>
  <w:num w:numId="15">
    <w:abstractNumId w:val="20"/>
  </w:num>
  <w:num w:numId="16">
    <w:abstractNumId w:val="14"/>
  </w:num>
  <w:num w:numId="17">
    <w:abstractNumId w:val="28"/>
  </w:num>
  <w:num w:numId="18">
    <w:abstractNumId w:val="21"/>
  </w:num>
  <w:num w:numId="19">
    <w:abstractNumId w:val="9"/>
  </w:num>
  <w:num w:numId="20">
    <w:abstractNumId w:val="10"/>
  </w:num>
  <w:num w:numId="21">
    <w:abstractNumId w:val="11"/>
  </w:num>
  <w:num w:numId="22">
    <w:abstractNumId w:val="25"/>
  </w:num>
  <w:num w:numId="23">
    <w:abstractNumId w:val="26"/>
  </w:num>
  <w:num w:numId="24">
    <w:abstractNumId w:val="12"/>
  </w:num>
  <w:num w:numId="25">
    <w:abstractNumId w:val="24"/>
  </w:num>
  <w:num w:numId="26">
    <w:abstractNumId w:val="27"/>
  </w:num>
  <w:num w:numId="27">
    <w:abstractNumId w:val="23"/>
  </w:num>
  <w:num w:numId="28">
    <w:abstractNumId w:val="29"/>
  </w:num>
  <w:num w:numId="29">
    <w:abstractNumId w:val="18"/>
  </w:num>
  <w:num w:numId="30">
    <w:abstractNumId w:val="1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D3D05"/>
    <w:rsid w:val="000D725C"/>
    <w:rsid w:val="000E65E9"/>
    <w:rsid w:val="00115208"/>
    <w:rsid w:val="001A0463"/>
    <w:rsid w:val="002148D9"/>
    <w:rsid w:val="0025766E"/>
    <w:rsid w:val="002F29DC"/>
    <w:rsid w:val="0037411A"/>
    <w:rsid w:val="003B6801"/>
    <w:rsid w:val="003E1855"/>
    <w:rsid w:val="0045059E"/>
    <w:rsid w:val="004C12C0"/>
    <w:rsid w:val="00541674"/>
    <w:rsid w:val="00550913"/>
    <w:rsid w:val="005B1C7D"/>
    <w:rsid w:val="005C4E73"/>
    <w:rsid w:val="00630D0A"/>
    <w:rsid w:val="00647C2E"/>
    <w:rsid w:val="006705AB"/>
    <w:rsid w:val="006775DE"/>
    <w:rsid w:val="006B2E30"/>
    <w:rsid w:val="00752ABC"/>
    <w:rsid w:val="00755211"/>
    <w:rsid w:val="00757B5E"/>
    <w:rsid w:val="00765EBC"/>
    <w:rsid w:val="007A2A2F"/>
    <w:rsid w:val="007D10DB"/>
    <w:rsid w:val="00820998"/>
    <w:rsid w:val="008E03C2"/>
    <w:rsid w:val="00900ECA"/>
    <w:rsid w:val="00921EEA"/>
    <w:rsid w:val="00924252"/>
    <w:rsid w:val="009A1C2C"/>
    <w:rsid w:val="009A5F39"/>
    <w:rsid w:val="009B65FE"/>
    <w:rsid w:val="009C266A"/>
    <w:rsid w:val="009D6F43"/>
    <w:rsid w:val="00A37281"/>
    <w:rsid w:val="00AC5423"/>
    <w:rsid w:val="00B26C64"/>
    <w:rsid w:val="00B459A2"/>
    <w:rsid w:val="00C329D7"/>
    <w:rsid w:val="00C36CB8"/>
    <w:rsid w:val="00C56A83"/>
    <w:rsid w:val="00C85DB1"/>
    <w:rsid w:val="00CB01F4"/>
    <w:rsid w:val="00CB713C"/>
    <w:rsid w:val="00D16070"/>
    <w:rsid w:val="00DC14B2"/>
    <w:rsid w:val="00DC2162"/>
    <w:rsid w:val="00DD0B8F"/>
    <w:rsid w:val="00DE1E62"/>
    <w:rsid w:val="00E05170"/>
    <w:rsid w:val="00E210DB"/>
    <w:rsid w:val="00E25D6D"/>
    <w:rsid w:val="00EA3BB6"/>
    <w:rsid w:val="00EC6E2A"/>
    <w:rsid w:val="00F44C6F"/>
    <w:rsid w:val="00F60976"/>
    <w:rsid w:val="00F72EE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semiHidden/>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user/related_files/gdey075z08.pdf" TargetMode="External"/><Relationship Id="rId18" Type="http://schemas.openxmlformats.org/officeDocument/2006/relationships/hyperlink" Target="https://github.com/espressif/arduino-esp32/issues/1163" TargetMode="External"/><Relationship Id="rId3" Type="http://schemas.openxmlformats.org/officeDocument/2006/relationships/customXml" Target="../customXml/item3.xml"/><Relationship Id="rId21" Type="http://schemas.openxmlformats.org/officeDocument/2006/relationships/hyperlink" Target="https://esp32io.com/tutorials/esp32-button" TargetMode="External"/><Relationship Id="rId7" Type="http://schemas.openxmlformats.org/officeDocument/2006/relationships/webSettings" Target="webSettings.xml"/><Relationship Id="rId12" Type="http://schemas.openxmlformats.org/officeDocument/2006/relationships/hyperlink" Target="https://www.laskakit.cz/good-display-gdey075z08-7-5--800x480-epaper-cerveny-displej/" TargetMode="External"/><Relationship Id="rId17" Type="http://schemas.openxmlformats.org/officeDocument/2006/relationships/hyperlink" Target="https://forum.arduino.cc/t/good-display-epaper-for-arduino/419657" TargetMode="External"/><Relationship Id="rId2" Type="http://schemas.openxmlformats.org/officeDocument/2006/relationships/customXml" Target="../customXml/item2.xml"/><Relationship Id="rId16" Type="http://schemas.openxmlformats.org/officeDocument/2006/relationships/hyperlink" Target="https://github.com/ZinggJM/GxEPD2" TargetMode="External"/><Relationship Id="rId20"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plusplus.com/reference/ctime/t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laskakit.cz/user/related_files/uc8179.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iki.seeedstudio.com/XIAO_ESP32C3_Getting_Start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LaskaKit/Testcode_examples/blob/main/Displays/E-Paper/7-50/GDEY075Z08_GxEPD2/GDEY075Z08_GxEPD2.in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159</TotalTime>
  <Pages>17</Pages>
  <Words>3186</Words>
  <Characters>18799</Characters>
  <Application>Microsoft Office Word</Application>
  <DocSecurity>0</DocSecurity>
  <Lines>156</Lines>
  <Paragraphs>43</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12</cp:revision>
  <dcterms:created xsi:type="dcterms:W3CDTF">2024-07-26T15:32:00Z</dcterms:created>
  <dcterms:modified xsi:type="dcterms:W3CDTF">2024-08-11T12:59:00Z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